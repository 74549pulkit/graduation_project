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pacing w:val="10"/>
          <w:sz w:val="36"/>
          <w:szCs w:val="36"/>
        </w:rPr>
        <w:id w:val="1941569673"/>
        <w:docPartObj>
          <w:docPartGallery w:val="Cover Pages"/>
          <w:docPartUnique/>
        </w:docPartObj>
      </w:sdtPr>
      <w:sdtEndPr>
        <w:rPr>
          <w:b/>
          <w:sz w:val="52"/>
          <w:szCs w:val="52"/>
        </w:rPr>
      </w:sdtEndPr>
      <w:sdtContent>
        <w:p w:rsidR="001F77F0" w:rsidRDefault="001F77F0"/>
        <w:p w:rsidR="001F77F0" w:rsidRDefault="001F77F0" w:rsidP="001F77F0">
          <w:pPr>
            <w:pStyle w:val="Heading1"/>
            <w:rPr>
              <w:b/>
              <w:spacing w:val="40"/>
              <w:sz w:val="52"/>
              <w:szCs w:val="52"/>
            </w:rPr>
          </w:pPr>
          <w:r>
            <w:rPr>
              <w:noProof/>
              <w:lang w:eastAsia="en-US"/>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673A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F77F0" w:rsidRDefault="001F77F0">
                                    <w:pPr>
                                      <w:pStyle w:val="NoSpacing"/>
                                      <w:jc w:val="right"/>
                                      <w:rPr>
                                        <w:caps/>
                                        <w:color w:val="0673A5" w:themeColor="text2" w:themeShade="BF"/>
                                        <w:sz w:val="40"/>
                                        <w:szCs w:val="40"/>
                                      </w:rPr>
                                    </w:pPr>
                                    <w:r>
                                      <w:rPr>
                                        <w:caps/>
                                        <w:color w:val="0673A5" w:themeColor="text2" w:themeShade="BF"/>
                                        <w:sz w:val="40"/>
                                        <w:szCs w:val="40"/>
                                      </w:rPr>
                                      <w:t>001510401130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950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0673A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F77F0" w:rsidRDefault="001F77F0">
                              <w:pPr>
                                <w:pStyle w:val="NoSpacing"/>
                                <w:jc w:val="right"/>
                                <w:rPr>
                                  <w:caps/>
                                  <w:color w:val="0673A5" w:themeColor="text2" w:themeShade="BF"/>
                                  <w:sz w:val="40"/>
                                  <w:szCs w:val="40"/>
                                </w:rPr>
                              </w:pPr>
                              <w:r>
                                <w:rPr>
                                  <w:caps/>
                                  <w:color w:val="0673A5" w:themeColor="text2" w:themeShade="BF"/>
                                  <w:sz w:val="40"/>
                                  <w:szCs w:val="40"/>
                                </w:rPr>
                                <w:t>001510401130</w:t>
                              </w:r>
                            </w:p>
                          </w:sdtContent>
                        </w:sdt>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B4B4B"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F77F0" w:rsidRDefault="001F77F0">
                                    <w:pPr>
                                      <w:pStyle w:val="NoSpacing"/>
                                      <w:jc w:val="right"/>
                                      <w:rPr>
                                        <w:caps/>
                                        <w:color w:val="4B4B4B" w:themeColor="text1" w:themeTint="D9"/>
                                        <w:sz w:val="28"/>
                                        <w:szCs w:val="28"/>
                                      </w:rPr>
                                    </w:pPr>
                                    <w:r>
                                      <w:rPr>
                                        <w:caps/>
                                        <w:color w:val="4B4B4B" w:themeColor="text1" w:themeTint="D9"/>
                                        <w:sz w:val="28"/>
                                        <w:szCs w:val="28"/>
                                      </w:rPr>
                                      <w:t>pulkit kushwaha</w:t>
                                    </w:r>
                                  </w:p>
                                </w:sdtContent>
                              </w:sdt>
                              <w:p w:rsidR="001F77F0" w:rsidRDefault="00CE719C">
                                <w:pPr>
                                  <w:pStyle w:val="NoSpacing"/>
                                  <w:jc w:val="right"/>
                                  <w:rPr>
                                    <w:caps/>
                                    <w:color w:val="4B4B4B" w:themeColor="text1" w:themeTint="D9"/>
                                    <w:sz w:val="20"/>
                                    <w:szCs w:val="20"/>
                                  </w:rPr>
                                </w:pPr>
                                <w:sdt>
                                  <w:sdtPr>
                                    <w:rPr>
                                      <w:caps/>
                                      <w:color w:val="4B4B4B"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1F77F0">
                                      <w:rPr>
                                        <w:caps/>
                                        <w:color w:val="4B4B4B" w:themeColor="text1" w:themeTint="D9"/>
                                        <w:sz w:val="20"/>
                                        <w:szCs w:val="20"/>
                                      </w:rPr>
                                      <w:t>bce iii</w:t>
                                    </w:r>
                                  </w:sdtContent>
                                </w:sdt>
                              </w:p>
                              <w:p w:rsidR="001F77F0" w:rsidRDefault="00CE719C">
                                <w:pPr>
                                  <w:pStyle w:val="NoSpacing"/>
                                  <w:jc w:val="right"/>
                                  <w:rPr>
                                    <w:caps/>
                                    <w:color w:val="4B4B4B" w:themeColor="text1" w:themeTint="D9"/>
                                    <w:sz w:val="20"/>
                                    <w:szCs w:val="20"/>
                                  </w:rPr>
                                </w:pPr>
                                <w:sdt>
                                  <w:sdtPr>
                                    <w:rPr>
                                      <w:color w:val="4B4B4B"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1F77F0">
                                      <w:rPr>
                                        <w:color w:val="4B4B4B" w:themeColor="text1" w:themeTint="D9"/>
                                        <w:sz w:val="20"/>
                                        <w:szCs w:val="20"/>
                                      </w:rPr>
                                      <w:t>001510401130</w:t>
                                    </w:r>
                                  </w:sdtContent>
                                </w:sdt>
                                <w:r w:rsidR="001F77F0">
                                  <w:rPr>
                                    <w:color w:val="4B4B4B"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848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4B4B4B"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1F77F0" w:rsidRDefault="001F77F0">
                              <w:pPr>
                                <w:pStyle w:val="NoSpacing"/>
                                <w:jc w:val="right"/>
                                <w:rPr>
                                  <w:caps/>
                                  <w:color w:val="4B4B4B" w:themeColor="text1" w:themeTint="D9"/>
                                  <w:sz w:val="28"/>
                                  <w:szCs w:val="28"/>
                                </w:rPr>
                              </w:pPr>
                              <w:r>
                                <w:rPr>
                                  <w:caps/>
                                  <w:color w:val="4B4B4B" w:themeColor="text1" w:themeTint="D9"/>
                                  <w:sz w:val="28"/>
                                  <w:szCs w:val="28"/>
                                </w:rPr>
                                <w:t>pulkit kushwaha</w:t>
                              </w:r>
                            </w:p>
                          </w:sdtContent>
                        </w:sdt>
                        <w:p w:rsidR="001F77F0" w:rsidRDefault="001F77F0">
                          <w:pPr>
                            <w:pStyle w:val="NoSpacing"/>
                            <w:jc w:val="right"/>
                            <w:rPr>
                              <w:caps/>
                              <w:color w:val="4B4B4B" w:themeColor="text1" w:themeTint="D9"/>
                              <w:sz w:val="20"/>
                              <w:szCs w:val="20"/>
                            </w:rPr>
                          </w:pPr>
                          <w:sdt>
                            <w:sdtPr>
                              <w:rPr>
                                <w:caps/>
                                <w:color w:val="4B4B4B"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4B4B4B" w:themeColor="text1" w:themeTint="D9"/>
                                  <w:sz w:val="20"/>
                                  <w:szCs w:val="20"/>
                                </w:rPr>
                                <w:t>bce iii</w:t>
                              </w:r>
                            </w:sdtContent>
                          </w:sdt>
                        </w:p>
                        <w:p w:rsidR="001F77F0" w:rsidRDefault="001F77F0">
                          <w:pPr>
                            <w:pStyle w:val="NoSpacing"/>
                            <w:jc w:val="right"/>
                            <w:rPr>
                              <w:caps/>
                              <w:color w:val="4B4B4B" w:themeColor="text1" w:themeTint="D9"/>
                              <w:sz w:val="20"/>
                              <w:szCs w:val="20"/>
                            </w:rPr>
                          </w:pPr>
                          <w:sdt>
                            <w:sdtPr>
                              <w:rPr>
                                <w:color w:val="4B4B4B"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4B4B4B" w:themeColor="text1" w:themeTint="D9"/>
                                  <w:sz w:val="20"/>
                                  <w:szCs w:val="20"/>
                                </w:rPr>
                                <w:t>001510401130</w:t>
                              </w:r>
                            </w:sdtContent>
                          </w:sdt>
                          <w:r>
                            <w:rPr>
                              <w:color w:val="4B4B4B" w:themeColor="text1" w:themeTint="D9"/>
                              <w:sz w:val="20"/>
                              <w:szCs w:val="20"/>
                            </w:rPr>
                            <w:t xml:space="preserve"> </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77F0" w:rsidRPr="001F77F0" w:rsidRDefault="00CE719C">
                                <w:pPr>
                                  <w:pStyle w:val="NoSpacing"/>
                                  <w:jc w:val="right"/>
                                  <w:rPr>
                                    <w:b/>
                                    <w:caps/>
                                    <w:color w:val="0673A5" w:themeColor="text2" w:themeShade="BF"/>
                                    <w:sz w:val="52"/>
                                    <w:szCs w:val="52"/>
                                  </w:rPr>
                                </w:pPr>
                                <w:sdt>
                                  <w:sdtPr>
                                    <w:rPr>
                                      <w:b/>
                                      <w:caps/>
                                      <w:color w:val="0673A5"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E2140">
                                      <w:rPr>
                                        <w:b/>
                                        <w:caps/>
                                        <w:color w:val="0673A5" w:themeColor="text2" w:themeShade="BF"/>
                                        <w:sz w:val="52"/>
                                        <w:szCs w:val="52"/>
                                      </w:rPr>
                                      <w:t>RAILWAY</w:t>
                                    </w:r>
                                  </w:sdtContent>
                                </w:sdt>
                              </w:p>
                              <w:sdt>
                                <w:sdtPr>
                                  <w:rPr>
                                    <w:smallCaps/>
                                    <w:color w:val="099BD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F77F0" w:rsidRDefault="001F77F0">
                                    <w:pPr>
                                      <w:pStyle w:val="NoSpacing"/>
                                      <w:jc w:val="right"/>
                                      <w:rPr>
                                        <w:smallCaps/>
                                        <w:color w:val="099BDD" w:themeColor="text2"/>
                                        <w:sz w:val="36"/>
                                        <w:szCs w:val="36"/>
                                      </w:rPr>
                                    </w:pPr>
                                    <w:r w:rsidRPr="001F77F0">
                                      <w:rPr>
                                        <w:smallCaps/>
                                        <w:color w:val="099BDD" w:themeColor="text2"/>
                                        <w:sz w:val="36"/>
                                        <w:szCs w:val="36"/>
                                      </w:rPr>
                                      <w:t>SIGNALLING AND CONTROL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3" o:spid="_x0000_s1028" type="#_x0000_t202" style="position:absolute;margin-left:0;margin-top:0;width:453pt;height:41.4pt;z-index:25166745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1F77F0" w:rsidRPr="001F77F0" w:rsidRDefault="00CE719C">
                          <w:pPr>
                            <w:pStyle w:val="NoSpacing"/>
                            <w:jc w:val="right"/>
                            <w:rPr>
                              <w:b/>
                              <w:caps/>
                              <w:color w:val="0673A5" w:themeColor="text2" w:themeShade="BF"/>
                              <w:sz w:val="52"/>
                              <w:szCs w:val="52"/>
                            </w:rPr>
                          </w:pPr>
                          <w:sdt>
                            <w:sdtPr>
                              <w:rPr>
                                <w:b/>
                                <w:caps/>
                                <w:color w:val="0673A5"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E2140">
                                <w:rPr>
                                  <w:b/>
                                  <w:caps/>
                                  <w:color w:val="0673A5" w:themeColor="text2" w:themeShade="BF"/>
                                  <w:sz w:val="52"/>
                                  <w:szCs w:val="52"/>
                                </w:rPr>
                                <w:t>RAILWAY</w:t>
                              </w:r>
                            </w:sdtContent>
                          </w:sdt>
                        </w:p>
                        <w:sdt>
                          <w:sdtPr>
                            <w:rPr>
                              <w:smallCaps/>
                              <w:color w:val="099BD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F77F0" w:rsidRDefault="001F77F0">
                              <w:pPr>
                                <w:pStyle w:val="NoSpacing"/>
                                <w:jc w:val="right"/>
                                <w:rPr>
                                  <w:smallCaps/>
                                  <w:color w:val="099BDD" w:themeColor="text2"/>
                                  <w:sz w:val="36"/>
                                  <w:szCs w:val="36"/>
                                </w:rPr>
                              </w:pPr>
                              <w:r w:rsidRPr="001F77F0">
                                <w:rPr>
                                  <w:smallCaps/>
                                  <w:color w:val="099BDD" w:themeColor="text2"/>
                                  <w:sz w:val="36"/>
                                  <w:szCs w:val="36"/>
                                </w:rPr>
                                <w:t>SIGNALLING AND CONTROL</w:t>
                              </w:r>
                            </w:p>
                          </w:sdtContent>
                        </w:sdt>
                      </w:txbxContent>
                    </v:textbox>
                    <w10:wrap type="square" anchorx="page" anchory="page"/>
                  </v:shape>
                </w:pict>
              </mc:Fallback>
            </mc:AlternateContent>
          </w:r>
          <w:r>
            <w:rPr>
              <w:noProof/>
              <w:lang w:eastAsia="en-US"/>
            </w:rPr>
            <mc:AlternateContent>
              <mc:Choice Requires="wpg">
                <w:drawing>
                  <wp:anchor distT="0" distB="0" distL="114300" distR="114300" simplePos="0" relativeHeight="251666432"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F0077F" id="Group 114" o:spid="_x0000_s1026"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5d028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fc000 [3204]" stroked="f" strokeweight="1pt">
                      <v:path arrowok="t"/>
                      <o:lock v:ext="edit" aspectratio="t"/>
                    </v:rect>
                    <w10:wrap anchorx="page" anchory="page"/>
                  </v:group>
                </w:pict>
              </mc:Fallback>
            </mc:AlternateContent>
          </w:r>
          <w:r>
            <w:rPr>
              <w:b/>
              <w:sz w:val="52"/>
              <w:szCs w:val="52"/>
            </w:rPr>
            <w:br w:type="page"/>
          </w:r>
        </w:p>
      </w:sdtContent>
    </w:sdt>
    <w:p w:rsidR="004E1AED" w:rsidRPr="001F77F0" w:rsidRDefault="007E1706" w:rsidP="004E1AED">
      <w:pPr>
        <w:pStyle w:val="Title"/>
        <w:rPr>
          <w:b/>
          <w:sz w:val="48"/>
          <w:szCs w:val="48"/>
        </w:rPr>
      </w:pPr>
      <w:r w:rsidRPr="001F77F0">
        <w:rPr>
          <w:b/>
          <w:sz w:val="48"/>
          <w:szCs w:val="48"/>
        </w:rPr>
        <w:lastRenderedPageBreak/>
        <w:t>railway signalling and control</w:t>
      </w:r>
    </w:p>
    <w:p w:rsidR="00194DF6" w:rsidRPr="00E01687" w:rsidRDefault="007E1706">
      <w:pPr>
        <w:pStyle w:val="Heading1"/>
        <w:rPr>
          <w:b/>
          <w:sz w:val="28"/>
          <w:szCs w:val="28"/>
        </w:rPr>
      </w:pPr>
      <w:r w:rsidRPr="00E01687">
        <w:rPr>
          <w:b/>
          <w:sz w:val="28"/>
          <w:szCs w:val="28"/>
        </w:rPr>
        <w:t>introduction</w:t>
      </w:r>
    </w:p>
    <w:p w:rsidR="00E15337" w:rsidRDefault="00E15337" w:rsidP="007E1706">
      <w:pPr>
        <w:rPr>
          <w:sz w:val="28"/>
          <w:szCs w:val="28"/>
        </w:rPr>
      </w:pPr>
      <w:r>
        <w:rPr>
          <w:sz w:val="28"/>
          <w:szCs w:val="28"/>
        </w:rPr>
        <w:t xml:space="preserve">       </w:t>
      </w:r>
      <w:r w:rsidR="007E1706" w:rsidRPr="00E15337">
        <w:rPr>
          <w:sz w:val="28"/>
          <w:szCs w:val="28"/>
        </w:rPr>
        <w:t xml:space="preserve">The purpose of signalling and interlocking is primarily to control and regulate the movement of trains safely and efficiently. Signalling includes the use and working of signals, points, block instruments, and other allied equipment in a predetermined manner for the safe and efficient running of trains. Signalling enables the movement of trains to be controlled in such a way that the existing tracks are utilized to the maximum. </w:t>
      </w:r>
    </w:p>
    <w:p w:rsidR="007E1706" w:rsidRDefault="00E15337" w:rsidP="007E1706">
      <w:r>
        <w:rPr>
          <w:sz w:val="28"/>
          <w:szCs w:val="28"/>
        </w:rPr>
        <w:t xml:space="preserve">     </w:t>
      </w:r>
      <w:r w:rsidR="007E1706" w:rsidRPr="00E15337">
        <w:rPr>
          <w:sz w:val="28"/>
          <w:szCs w:val="28"/>
        </w:rPr>
        <w:t>In fact in railway terminology signalling is a medium of communication between the station master or the controller sitting in a remote place in the office and the driver of the train</w:t>
      </w:r>
      <w:r w:rsidR="007E1706">
        <w:t>.</w:t>
      </w:r>
    </w:p>
    <w:p w:rsidR="00963D52" w:rsidRDefault="00963D52" w:rsidP="007E1706"/>
    <w:p w:rsidR="0025731A" w:rsidRDefault="0025731A" w:rsidP="0025731A">
      <w:pPr>
        <w:rPr>
          <w:b/>
          <w:sz w:val="28"/>
          <w:szCs w:val="28"/>
        </w:rPr>
      </w:pPr>
      <w:r w:rsidRPr="0025731A">
        <w:rPr>
          <w:b/>
          <w:sz w:val="28"/>
          <w:szCs w:val="28"/>
        </w:rPr>
        <w:t xml:space="preserve">THE EARLY HISTORY OF RAILWAY SIGNALLING </w:t>
      </w:r>
    </w:p>
    <w:p w:rsidR="0025731A" w:rsidRDefault="0025731A" w:rsidP="0025731A">
      <w:pPr>
        <w:rPr>
          <w:sz w:val="28"/>
          <w:szCs w:val="28"/>
        </w:rPr>
      </w:pPr>
      <w:r w:rsidRPr="0025731A">
        <w:rPr>
          <w:sz w:val="28"/>
          <w:szCs w:val="28"/>
        </w:rPr>
        <w:t>In the early days, each railway company employed men called policemen who were posted at stations, junctions and other important places such as level crossings, to control the running of trains. Initially they signalled to the drivers using hand signals. These early policemen were organised very similarly to the Metropolitan Police and their duties included keeping general law and order on railway premises and removal of trespassers as well as operating points and signalling trains</w:t>
      </w:r>
      <w:r w:rsidR="00963D52">
        <w:rPr>
          <w:sz w:val="28"/>
          <w:szCs w:val="28"/>
        </w:rPr>
        <w:t>.</w:t>
      </w:r>
    </w:p>
    <w:p w:rsidR="00963D52" w:rsidRDefault="00963D52" w:rsidP="00963D52">
      <w:pPr>
        <w:rPr>
          <w:sz w:val="28"/>
          <w:szCs w:val="28"/>
        </w:rPr>
      </w:pPr>
      <w:r w:rsidRPr="00963D52">
        <w:rPr>
          <w:sz w:val="28"/>
          <w:szCs w:val="28"/>
        </w:rPr>
        <w:t xml:space="preserve"> In 1860 the first installation in which levers were interlocked so that signals could not be ‘cleared’ until points were properly set, was brought into service. This principle of interlocking has remained with railways ever since and is fundamental to the safety of any signalling and train control system. Another such principle became known as ‘fail-safe’ and this too had to be learned in the hard school of experience. Originally fixed signals had to be turned or moved in some way to indicate a clear road. Because of a number of accidents with this type of arrangement, it soon became apparent that signals could stick in the clear position or wires could break without the possibility of turning the signal to the danger position. Following this all semaphore signals were designed to have counterbalance weights which returned the signal to a ‘danger’ position in the event of failure of any components. These two principles of interlocking and failsafe remain today and are fundamental to the safe operation of all signal equipment and systems. The other great need in early railways was to have some </w:t>
      </w:r>
      <w:r w:rsidRPr="00963D52">
        <w:rPr>
          <w:sz w:val="28"/>
          <w:szCs w:val="28"/>
        </w:rPr>
        <w:lastRenderedPageBreak/>
        <w:t>form of communication between signal boxes. Again by about 1860 a simple method of indicating that a train was ‘on line’ or ‘clear was invented giving this vital link for the first time. The system was made possible by an arrangement of electro-magnets with a low current passing through to indicate by a needle whether or not a train was still on the line between the boxes or had passed to the next section of a track. This was a tremendous step forward and removed for good the danger of a broken down train blocking the path of the next train which was signalled through on the assumption that sufficient time had elapsed for the road to be clear.</w:t>
      </w:r>
    </w:p>
    <w:p w:rsidR="00963D52" w:rsidRDefault="00963D52" w:rsidP="00963D52">
      <w:pPr>
        <w:rPr>
          <w:sz w:val="28"/>
          <w:szCs w:val="28"/>
        </w:rPr>
      </w:pPr>
    </w:p>
    <w:p w:rsidR="00963D52" w:rsidRPr="00963D52" w:rsidRDefault="00963D52" w:rsidP="00963D52">
      <w:pPr>
        <w:rPr>
          <w:b/>
          <w:sz w:val="32"/>
          <w:szCs w:val="32"/>
        </w:rPr>
      </w:pPr>
      <w:r w:rsidRPr="00963D52">
        <w:rPr>
          <w:b/>
          <w:sz w:val="32"/>
          <w:szCs w:val="32"/>
        </w:rPr>
        <w:t>Objectives of Signalling</w:t>
      </w:r>
    </w:p>
    <w:p w:rsidR="00963D52" w:rsidRPr="00963D52" w:rsidRDefault="00963D52" w:rsidP="00963D52">
      <w:pPr>
        <w:rPr>
          <w:sz w:val="28"/>
          <w:szCs w:val="28"/>
        </w:rPr>
      </w:pPr>
      <w:r w:rsidRPr="00963D52">
        <w:rPr>
          <w:sz w:val="28"/>
          <w:szCs w:val="28"/>
        </w:rPr>
        <w:t>The objectives of signalling are as follows.</w:t>
      </w:r>
    </w:p>
    <w:p w:rsidR="00963D52" w:rsidRPr="00963D52" w:rsidRDefault="00963D52" w:rsidP="00963D52">
      <w:pPr>
        <w:rPr>
          <w:sz w:val="28"/>
          <w:szCs w:val="28"/>
        </w:rPr>
      </w:pPr>
      <w:r w:rsidRPr="00963D52">
        <w:rPr>
          <w:sz w:val="28"/>
          <w:szCs w:val="28"/>
        </w:rPr>
        <w:t>(a) To regulate the movement of trains so that they run safely at maximum</w:t>
      </w:r>
    </w:p>
    <w:p w:rsidR="00963D52" w:rsidRPr="00963D52" w:rsidRDefault="00963D52" w:rsidP="00963D52">
      <w:pPr>
        <w:rPr>
          <w:sz w:val="28"/>
          <w:szCs w:val="28"/>
        </w:rPr>
      </w:pPr>
      <w:r>
        <w:rPr>
          <w:sz w:val="28"/>
          <w:szCs w:val="28"/>
        </w:rPr>
        <w:t xml:space="preserve">       </w:t>
      </w:r>
      <w:r w:rsidRPr="00963D52">
        <w:rPr>
          <w:sz w:val="28"/>
          <w:szCs w:val="28"/>
        </w:rPr>
        <w:t>Permissible speeds.</w:t>
      </w:r>
    </w:p>
    <w:p w:rsidR="00963D52" w:rsidRPr="00963D52" w:rsidRDefault="00963D52" w:rsidP="00963D52">
      <w:pPr>
        <w:rPr>
          <w:sz w:val="28"/>
          <w:szCs w:val="28"/>
        </w:rPr>
      </w:pPr>
      <w:r w:rsidRPr="00963D52">
        <w:rPr>
          <w:sz w:val="28"/>
          <w:szCs w:val="28"/>
        </w:rPr>
        <w:t>(b) To maintain a safe distance between trains that are running on the same line</w:t>
      </w:r>
    </w:p>
    <w:p w:rsidR="00963D52" w:rsidRPr="00963D52" w:rsidRDefault="00963D52" w:rsidP="00963D52">
      <w:pPr>
        <w:rPr>
          <w:sz w:val="28"/>
          <w:szCs w:val="28"/>
        </w:rPr>
      </w:pPr>
      <w:r>
        <w:rPr>
          <w:sz w:val="28"/>
          <w:szCs w:val="28"/>
        </w:rPr>
        <w:t xml:space="preserve">       </w:t>
      </w:r>
      <w:proofErr w:type="gramStart"/>
      <w:r w:rsidRPr="00963D52">
        <w:rPr>
          <w:sz w:val="28"/>
          <w:szCs w:val="28"/>
        </w:rPr>
        <w:t>in</w:t>
      </w:r>
      <w:proofErr w:type="gramEnd"/>
      <w:r w:rsidRPr="00963D52">
        <w:rPr>
          <w:sz w:val="28"/>
          <w:szCs w:val="28"/>
        </w:rPr>
        <w:t xml:space="preserve"> the same direction.</w:t>
      </w:r>
    </w:p>
    <w:p w:rsidR="00963D52" w:rsidRPr="00963D52" w:rsidRDefault="00963D52" w:rsidP="00963D52">
      <w:pPr>
        <w:rPr>
          <w:sz w:val="28"/>
          <w:szCs w:val="28"/>
        </w:rPr>
      </w:pPr>
      <w:r w:rsidRPr="00963D52">
        <w:rPr>
          <w:sz w:val="28"/>
          <w:szCs w:val="28"/>
        </w:rPr>
        <w:t>(c) To ensure the safety of two or more trains that have to cross or approach</w:t>
      </w:r>
    </w:p>
    <w:p w:rsidR="00963D52" w:rsidRPr="00963D52" w:rsidRDefault="00963D52" w:rsidP="00963D52">
      <w:pPr>
        <w:rPr>
          <w:sz w:val="28"/>
          <w:szCs w:val="28"/>
        </w:rPr>
      </w:pPr>
      <w:r>
        <w:rPr>
          <w:sz w:val="28"/>
          <w:szCs w:val="28"/>
        </w:rPr>
        <w:t xml:space="preserve">       </w:t>
      </w:r>
      <w:proofErr w:type="gramStart"/>
      <w:r w:rsidRPr="00963D52">
        <w:rPr>
          <w:sz w:val="28"/>
          <w:szCs w:val="28"/>
        </w:rPr>
        <w:t>each</w:t>
      </w:r>
      <w:proofErr w:type="gramEnd"/>
      <w:r w:rsidRPr="00963D52">
        <w:rPr>
          <w:sz w:val="28"/>
          <w:szCs w:val="28"/>
        </w:rPr>
        <w:t xml:space="preserve"> other.</w:t>
      </w:r>
    </w:p>
    <w:p w:rsidR="00963D52" w:rsidRPr="00963D52" w:rsidRDefault="00963D52" w:rsidP="00963D52">
      <w:pPr>
        <w:rPr>
          <w:sz w:val="28"/>
          <w:szCs w:val="28"/>
        </w:rPr>
      </w:pPr>
      <w:r w:rsidRPr="00963D52">
        <w:rPr>
          <w:sz w:val="28"/>
          <w:szCs w:val="28"/>
        </w:rPr>
        <w:t>(d) To provide facilities for safe and efficient shunting.</w:t>
      </w:r>
    </w:p>
    <w:p w:rsidR="00963D52" w:rsidRPr="00963D52" w:rsidRDefault="00963D52" w:rsidP="00963D52">
      <w:pPr>
        <w:rPr>
          <w:sz w:val="28"/>
          <w:szCs w:val="28"/>
        </w:rPr>
      </w:pPr>
      <w:r w:rsidRPr="00963D52">
        <w:rPr>
          <w:sz w:val="28"/>
          <w:szCs w:val="28"/>
        </w:rPr>
        <w:t>(e) To regulate the arrival and departure of trains from the station yard.</w:t>
      </w:r>
    </w:p>
    <w:p w:rsidR="00963D52" w:rsidRPr="00963D52" w:rsidRDefault="00963D52" w:rsidP="00963D52">
      <w:pPr>
        <w:rPr>
          <w:sz w:val="28"/>
          <w:szCs w:val="28"/>
        </w:rPr>
      </w:pPr>
      <w:r w:rsidRPr="00963D52">
        <w:rPr>
          <w:sz w:val="28"/>
          <w:szCs w:val="28"/>
        </w:rPr>
        <w:t>(f) To guide the trains to run at restricted speeds during the maintenance and</w:t>
      </w:r>
    </w:p>
    <w:p w:rsidR="00963D52" w:rsidRPr="00963D52" w:rsidRDefault="00963D52" w:rsidP="00963D52">
      <w:pPr>
        <w:rPr>
          <w:sz w:val="28"/>
          <w:szCs w:val="28"/>
        </w:rPr>
      </w:pPr>
      <w:r>
        <w:rPr>
          <w:sz w:val="28"/>
          <w:szCs w:val="28"/>
        </w:rPr>
        <w:t xml:space="preserve">      </w:t>
      </w:r>
      <w:proofErr w:type="gramStart"/>
      <w:r w:rsidRPr="00963D52">
        <w:rPr>
          <w:sz w:val="28"/>
          <w:szCs w:val="28"/>
        </w:rPr>
        <w:t>repair</w:t>
      </w:r>
      <w:proofErr w:type="gramEnd"/>
      <w:r w:rsidRPr="00963D52">
        <w:rPr>
          <w:sz w:val="28"/>
          <w:szCs w:val="28"/>
        </w:rPr>
        <w:t xml:space="preserve"> of tracks.</w:t>
      </w:r>
    </w:p>
    <w:p w:rsidR="00963D52" w:rsidRPr="00963D52" w:rsidRDefault="00963D52" w:rsidP="00963D52">
      <w:pPr>
        <w:rPr>
          <w:sz w:val="28"/>
          <w:szCs w:val="28"/>
        </w:rPr>
      </w:pPr>
      <w:r w:rsidRPr="00963D52">
        <w:rPr>
          <w:sz w:val="28"/>
          <w:szCs w:val="28"/>
        </w:rPr>
        <w:t>(g) To ensure the safety of the train when it comes in contact with road traffic at</w:t>
      </w:r>
    </w:p>
    <w:p w:rsidR="00963D52" w:rsidRDefault="00963D52" w:rsidP="00963D52">
      <w:pPr>
        <w:rPr>
          <w:sz w:val="28"/>
          <w:szCs w:val="28"/>
        </w:rPr>
      </w:pPr>
      <w:r>
        <w:rPr>
          <w:sz w:val="28"/>
          <w:szCs w:val="28"/>
        </w:rPr>
        <w:t xml:space="preserve">       </w:t>
      </w:r>
      <w:proofErr w:type="gramStart"/>
      <w:r w:rsidRPr="00963D52">
        <w:rPr>
          <w:sz w:val="28"/>
          <w:szCs w:val="28"/>
        </w:rPr>
        <w:t>level</w:t>
      </w:r>
      <w:proofErr w:type="gramEnd"/>
      <w:r w:rsidRPr="00963D52">
        <w:rPr>
          <w:sz w:val="28"/>
          <w:szCs w:val="28"/>
        </w:rPr>
        <w:t xml:space="preserve"> crossings.</w:t>
      </w:r>
    </w:p>
    <w:p w:rsidR="005D5630" w:rsidRDefault="005D5630" w:rsidP="00963D52">
      <w:pPr>
        <w:rPr>
          <w:sz w:val="28"/>
          <w:szCs w:val="28"/>
        </w:rPr>
      </w:pPr>
    </w:p>
    <w:p w:rsidR="009E15B6" w:rsidRDefault="009E15B6" w:rsidP="009716E2">
      <w:pPr>
        <w:rPr>
          <w:b/>
          <w:sz w:val="32"/>
          <w:szCs w:val="32"/>
        </w:rPr>
      </w:pPr>
    </w:p>
    <w:p w:rsidR="009E15B6" w:rsidRDefault="009E15B6" w:rsidP="009716E2">
      <w:pPr>
        <w:rPr>
          <w:b/>
          <w:sz w:val="32"/>
          <w:szCs w:val="32"/>
        </w:rPr>
      </w:pPr>
    </w:p>
    <w:p w:rsidR="009E15B6" w:rsidRDefault="009E15B6" w:rsidP="009716E2">
      <w:pPr>
        <w:rPr>
          <w:b/>
          <w:sz w:val="32"/>
          <w:szCs w:val="32"/>
        </w:rPr>
      </w:pPr>
    </w:p>
    <w:p w:rsidR="009E15B6" w:rsidRDefault="009E15B6" w:rsidP="009716E2">
      <w:pPr>
        <w:rPr>
          <w:b/>
          <w:sz w:val="32"/>
          <w:szCs w:val="32"/>
        </w:rPr>
      </w:pPr>
    </w:p>
    <w:p w:rsidR="009E15B6" w:rsidRDefault="009E15B6" w:rsidP="009716E2">
      <w:pPr>
        <w:rPr>
          <w:b/>
          <w:sz w:val="32"/>
          <w:szCs w:val="32"/>
        </w:rPr>
      </w:pPr>
    </w:p>
    <w:p w:rsidR="00903E64" w:rsidRDefault="00903E64" w:rsidP="009716E2">
      <w:pPr>
        <w:rPr>
          <w:b/>
          <w:sz w:val="32"/>
          <w:szCs w:val="32"/>
        </w:rPr>
      </w:pPr>
    </w:p>
    <w:p w:rsidR="00165EA3" w:rsidRPr="009716E2" w:rsidRDefault="00165EA3" w:rsidP="009716E2">
      <w:r w:rsidRPr="00165EA3">
        <w:rPr>
          <w:b/>
          <w:sz w:val="32"/>
          <w:szCs w:val="32"/>
        </w:rPr>
        <w:lastRenderedPageBreak/>
        <w:t>Classification of Signals</w:t>
      </w:r>
    </w:p>
    <w:p w:rsidR="00165EA3" w:rsidRDefault="00165EA3" w:rsidP="00165EA3">
      <w:pPr>
        <w:tabs>
          <w:tab w:val="center" w:pos="2152"/>
        </w:tabs>
        <w:spacing w:after="3" w:line="265" w:lineRule="auto"/>
        <w:ind w:left="-15"/>
        <w:rPr>
          <w:sz w:val="28"/>
          <w:szCs w:val="28"/>
        </w:rPr>
      </w:pPr>
      <w:r w:rsidRPr="00165EA3">
        <w:rPr>
          <w:sz w:val="28"/>
          <w:szCs w:val="28"/>
        </w:rPr>
        <w:t>Railway signals can be classified based on different characteristics</w:t>
      </w:r>
    </w:p>
    <w:p w:rsidR="00274B99" w:rsidRDefault="00274B99" w:rsidP="00165EA3">
      <w:pPr>
        <w:tabs>
          <w:tab w:val="center" w:pos="2152"/>
        </w:tabs>
        <w:spacing w:after="3" w:line="265" w:lineRule="auto"/>
        <w:ind w:left="-15"/>
        <w:rPr>
          <w:sz w:val="28"/>
          <w:szCs w:val="28"/>
        </w:rPr>
      </w:pPr>
    </w:p>
    <w:p w:rsidR="00165EA3" w:rsidRDefault="00122677" w:rsidP="00274B99">
      <w:pPr>
        <w:tabs>
          <w:tab w:val="center" w:pos="2152"/>
        </w:tabs>
        <w:spacing w:after="3" w:line="265" w:lineRule="auto"/>
        <w:ind w:left="-15"/>
        <w:rPr>
          <w:sz w:val="28"/>
          <w:szCs w:val="28"/>
        </w:rPr>
      </w:pPr>
      <w:r>
        <w:rPr>
          <w:noProof/>
          <w:sz w:val="28"/>
          <w:szCs w:val="28"/>
          <w:lang w:eastAsia="en-US"/>
        </w:rPr>
        <w:drawing>
          <wp:inline distT="0" distB="0" distL="0" distR="0">
            <wp:extent cx="6048375" cy="262263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 of sig char.jpg"/>
                    <pic:cNvPicPr/>
                  </pic:nvPicPr>
                  <pic:blipFill>
                    <a:blip r:embed="rId12">
                      <a:extLst>
                        <a:ext uri="{28A0092B-C50C-407E-A947-70E740481C1C}">
                          <a14:useLocalDpi xmlns:a14="http://schemas.microsoft.com/office/drawing/2010/main" val="0"/>
                        </a:ext>
                      </a:extLst>
                    </a:blip>
                    <a:stretch>
                      <a:fillRect/>
                    </a:stretch>
                  </pic:blipFill>
                  <pic:spPr>
                    <a:xfrm>
                      <a:off x="0" y="0"/>
                      <a:ext cx="6058693" cy="2627110"/>
                    </a:xfrm>
                    <a:prstGeom prst="rect">
                      <a:avLst/>
                    </a:prstGeom>
                  </pic:spPr>
                </pic:pic>
              </a:graphicData>
            </a:graphic>
          </wp:inline>
        </w:drawing>
      </w:r>
    </w:p>
    <w:p w:rsidR="00165EA3" w:rsidRDefault="00274B99" w:rsidP="00963D52">
      <w:pPr>
        <w:rPr>
          <w:sz w:val="28"/>
          <w:szCs w:val="28"/>
        </w:rPr>
      </w:pPr>
      <w:r>
        <w:rPr>
          <w:noProof/>
          <w:sz w:val="28"/>
          <w:szCs w:val="28"/>
          <w:lang w:eastAsia="en-US"/>
        </w:rPr>
        <w:drawing>
          <wp:inline distT="0" distB="0" distL="0" distR="0">
            <wp:extent cx="4915647" cy="443756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 of signal.png"/>
                    <pic:cNvPicPr/>
                  </pic:nvPicPr>
                  <pic:blipFill>
                    <a:blip r:embed="rId13">
                      <a:extLst>
                        <a:ext uri="{28A0092B-C50C-407E-A947-70E740481C1C}">
                          <a14:useLocalDpi xmlns:a14="http://schemas.microsoft.com/office/drawing/2010/main" val="0"/>
                        </a:ext>
                      </a:extLst>
                    </a:blip>
                    <a:stretch>
                      <a:fillRect/>
                    </a:stretch>
                  </pic:blipFill>
                  <pic:spPr>
                    <a:xfrm>
                      <a:off x="0" y="0"/>
                      <a:ext cx="4942069" cy="4461417"/>
                    </a:xfrm>
                    <a:prstGeom prst="rect">
                      <a:avLst/>
                    </a:prstGeom>
                  </pic:spPr>
                </pic:pic>
              </a:graphicData>
            </a:graphic>
          </wp:inline>
        </w:drawing>
      </w:r>
    </w:p>
    <w:p w:rsidR="00122677" w:rsidRDefault="00122677" w:rsidP="00963D52">
      <w:pPr>
        <w:rPr>
          <w:sz w:val="28"/>
          <w:szCs w:val="28"/>
        </w:rPr>
      </w:pPr>
    </w:p>
    <w:p w:rsidR="009E15B6" w:rsidRDefault="009E15B6" w:rsidP="00963D52">
      <w:pPr>
        <w:rPr>
          <w:sz w:val="28"/>
          <w:szCs w:val="28"/>
        </w:rPr>
      </w:pPr>
    </w:p>
    <w:p w:rsidR="009E15B6" w:rsidRDefault="009E15B6" w:rsidP="00963D52">
      <w:pPr>
        <w:rPr>
          <w:sz w:val="28"/>
          <w:szCs w:val="28"/>
        </w:rPr>
      </w:pPr>
    </w:p>
    <w:p w:rsidR="009E15B6" w:rsidRDefault="009E15B6" w:rsidP="00963D52">
      <w:pPr>
        <w:rPr>
          <w:sz w:val="28"/>
          <w:szCs w:val="28"/>
        </w:rPr>
      </w:pPr>
    </w:p>
    <w:p w:rsidR="00122677" w:rsidRDefault="00122677" w:rsidP="00963D52">
      <w:pPr>
        <w:rPr>
          <w:sz w:val="28"/>
          <w:szCs w:val="28"/>
        </w:rPr>
      </w:pPr>
      <w:r>
        <w:rPr>
          <w:sz w:val="28"/>
          <w:szCs w:val="28"/>
        </w:rPr>
        <w:t>Minimum signal requirements of various classes of stations</w:t>
      </w:r>
    </w:p>
    <w:p w:rsidR="00122677" w:rsidRDefault="00122677" w:rsidP="00963D52">
      <w:pPr>
        <w:rPr>
          <w:sz w:val="28"/>
          <w:szCs w:val="28"/>
        </w:rPr>
      </w:pPr>
      <w:r>
        <w:rPr>
          <w:noProof/>
          <w:sz w:val="28"/>
          <w:szCs w:val="28"/>
          <w:lang w:eastAsia="en-US"/>
        </w:rPr>
        <w:drawing>
          <wp:inline distT="0" distB="0" distL="0" distR="0">
            <wp:extent cx="6426413"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 ri if sig.jpg"/>
                    <pic:cNvPicPr/>
                  </pic:nvPicPr>
                  <pic:blipFill>
                    <a:blip r:embed="rId14">
                      <a:extLst>
                        <a:ext uri="{28A0092B-C50C-407E-A947-70E740481C1C}">
                          <a14:useLocalDpi xmlns:a14="http://schemas.microsoft.com/office/drawing/2010/main" val="0"/>
                        </a:ext>
                      </a:extLst>
                    </a:blip>
                    <a:stretch>
                      <a:fillRect/>
                    </a:stretch>
                  </pic:blipFill>
                  <pic:spPr>
                    <a:xfrm>
                      <a:off x="0" y="0"/>
                      <a:ext cx="6442733" cy="2205862"/>
                    </a:xfrm>
                    <a:prstGeom prst="rect">
                      <a:avLst/>
                    </a:prstGeom>
                  </pic:spPr>
                </pic:pic>
              </a:graphicData>
            </a:graphic>
          </wp:inline>
        </w:drawing>
      </w:r>
    </w:p>
    <w:p w:rsidR="00DE2140" w:rsidRDefault="00DE2140" w:rsidP="009716E2">
      <w:pPr>
        <w:rPr>
          <w:b/>
          <w:bCs/>
          <w:sz w:val="28"/>
          <w:szCs w:val="28"/>
        </w:rPr>
      </w:pPr>
    </w:p>
    <w:p w:rsidR="00DE2140" w:rsidRDefault="00DE2140" w:rsidP="009716E2">
      <w:pPr>
        <w:rPr>
          <w:b/>
          <w:bCs/>
          <w:sz w:val="28"/>
          <w:szCs w:val="28"/>
        </w:rPr>
      </w:pPr>
    </w:p>
    <w:p w:rsidR="009716E2" w:rsidRPr="009716E2" w:rsidRDefault="009716E2" w:rsidP="009716E2">
      <w:pPr>
        <w:rPr>
          <w:b/>
          <w:bCs/>
          <w:sz w:val="28"/>
          <w:szCs w:val="28"/>
        </w:rPr>
      </w:pPr>
      <w:bookmarkStart w:id="0" w:name="_GoBack"/>
      <w:bookmarkEnd w:id="0"/>
      <w:r w:rsidRPr="009716E2">
        <w:rPr>
          <w:b/>
          <w:bCs/>
          <w:sz w:val="28"/>
          <w:szCs w:val="28"/>
        </w:rPr>
        <w:t>Semaphore Signalling</w:t>
      </w:r>
    </w:p>
    <w:p w:rsidR="009716E2" w:rsidRPr="009716E2" w:rsidRDefault="009716E2" w:rsidP="009716E2">
      <w:pPr>
        <w:rPr>
          <w:bCs/>
          <w:sz w:val="28"/>
          <w:szCs w:val="28"/>
        </w:rPr>
      </w:pPr>
      <w:r w:rsidRPr="009716E2">
        <w:rPr>
          <w:bCs/>
          <w:sz w:val="28"/>
          <w:szCs w:val="28"/>
        </w:rPr>
        <w:t>• Semaphore signals are rectangular or fish</w:t>
      </w:r>
      <w:r w:rsidR="00E01687">
        <w:rPr>
          <w:bCs/>
          <w:sz w:val="28"/>
          <w:szCs w:val="28"/>
        </w:rPr>
        <w:t xml:space="preserve"> </w:t>
      </w:r>
      <w:r w:rsidRPr="009716E2">
        <w:rPr>
          <w:bCs/>
          <w:sz w:val="28"/>
          <w:szCs w:val="28"/>
        </w:rPr>
        <w:t>tailed arm fixed to a vertical Post.</w:t>
      </w:r>
    </w:p>
    <w:p w:rsidR="009716E2" w:rsidRDefault="009716E2" w:rsidP="009716E2">
      <w:pPr>
        <w:rPr>
          <w:bCs/>
          <w:sz w:val="28"/>
          <w:szCs w:val="28"/>
        </w:rPr>
      </w:pPr>
      <w:r w:rsidRPr="009716E2">
        <w:rPr>
          <w:bCs/>
          <w:sz w:val="28"/>
          <w:szCs w:val="28"/>
        </w:rPr>
        <w:t>• The arm is rotated in different angles to</w:t>
      </w:r>
      <w:r w:rsidR="00E01687">
        <w:rPr>
          <w:bCs/>
          <w:sz w:val="28"/>
          <w:szCs w:val="28"/>
        </w:rPr>
        <w:t xml:space="preserve"> </w:t>
      </w:r>
      <w:r w:rsidRPr="009716E2">
        <w:rPr>
          <w:bCs/>
          <w:sz w:val="28"/>
          <w:szCs w:val="28"/>
        </w:rPr>
        <w:t>convey information to the Loco driver.</w:t>
      </w:r>
    </w:p>
    <w:p w:rsidR="009716E2" w:rsidRPr="009716E2" w:rsidRDefault="009716E2" w:rsidP="009716E2">
      <w:pPr>
        <w:rPr>
          <w:bCs/>
          <w:sz w:val="28"/>
          <w:szCs w:val="28"/>
        </w:rPr>
      </w:pPr>
    </w:p>
    <w:p w:rsidR="009716E2" w:rsidRPr="009716E2" w:rsidRDefault="009716E2" w:rsidP="009716E2">
      <w:pPr>
        <w:rPr>
          <w:bCs/>
          <w:sz w:val="28"/>
          <w:szCs w:val="28"/>
        </w:rPr>
      </w:pPr>
      <w:r w:rsidRPr="009716E2">
        <w:rPr>
          <w:bCs/>
          <w:noProof/>
          <w:sz w:val="28"/>
          <w:szCs w:val="28"/>
          <w:lang w:eastAsia="en-US"/>
        </w:rPr>
        <w:lastRenderedPageBreak/>
        <mc:AlternateContent>
          <mc:Choice Requires="wpg">
            <w:drawing>
              <wp:inline distT="0" distB="0" distL="0" distR="0">
                <wp:extent cx="2891155" cy="3971925"/>
                <wp:effectExtent l="9525" t="9525" r="1397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1155" cy="3971925"/>
                          <a:chOff x="0" y="0"/>
                          <a:chExt cx="4553" cy="6255"/>
                        </a:xfrm>
                      </wpg:grpSpPr>
                      <wps:wsp>
                        <wps:cNvPr id="25" name="Freeform 3"/>
                        <wps:cNvSpPr>
                          <a:spLocks/>
                        </wps:cNvSpPr>
                        <wps:spPr bwMode="auto">
                          <a:xfrm>
                            <a:off x="3367" y="7"/>
                            <a:ext cx="360" cy="600"/>
                          </a:xfrm>
                          <a:custGeom>
                            <a:avLst/>
                            <a:gdLst>
                              <a:gd name="T0" fmla="*/ 0 w 360"/>
                              <a:gd name="T1" fmla="*/ 600 h 600"/>
                              <a:gd name="T2" fmla="*/ 360 w 360"/>
                              <a:gd name="T3" fmla="*/ 600 h 600"/>
                              <a:gd name="T4" fmla="*/ 360 w 360"/>
                              <a:gd name="T5" fmla="*/ 0 h 600"/>
                              <a:gd name="T6" fmla="*/ 0 w 360"/>
                              <a:gd name="T7" fmla="*/ 0 h 600"/>
                              <a:gd name="T8" fmla="*/ 0 w 360"/>
                              <a:gd name="T9" fmla="*/ 600 h 600"/>
                            </a:gdLst>
                            <a:ahLst/>
                            <a:cxnLst>
                              <a:cxn ang="0">
                                <a:pos x="T0" y="T1"/>
                              </a:cxn>
                              <a:cxn ang="0">
                                <a:pos x="T2" y="T3"/>
                              </a:cxn>
                              <a:cxn ang="0">
                                <a:pos x="T4" y="T5"/>
                              </a:cxn>
                              <a:cxn ang="0">
                                <a:pos x="T6" y="T7"/>
                              </a:cxn>
                              <a:cxn ang="0">
                                <a:pos x="T8" y="T9"/>
                              </a:cxn>
                            </a:cxnLst>
                            <a:rect l="0" t="0" r="r" b="b"/>
                            <a:pathLst>
                              <a:path w="360" h="600">
                                <a:moveTo>
                                  <a:pt x="0" y="600"/>
                                </a:moveTo>
                                <a:lnTo>
                                  <a:pt x="360" y="600"/>
                                </a:lnTo>
                                <a:lnTo>
                                  <a:pt x="360" y="0"/>
                                </a:lnTo>
                                <a:lnTo>
                                  <a:pt x="0" y="0"/>
                                </a:lnTo>
                                <a:lnTo>
                                  <a:pt x="0" y="6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4"/>
                        <wps:cNvSpPr>
                          <a:spLocks/>
                        </wps:cNvSpPr>
                        <wps:spPr bwMode="auto">
                          <a:xfrm>
                            <a:off x="3367" y="727"/>
                            <a:ext cx="360" cy="5520"/>
                          </a:xfrm>
                          <a:custGeom>
                            <a:avLst/>
                            <a:gdLst>
                              <a:gd name="T0" fmla="*/ 0 w 360"/>
                              <a:gd name="T1" fmla="*/ 5520 h 5520"/>
                              <a:gd name="T2" fmla="*/ 360 w 360"/>
                              <a:gd name="T3" fmla="*/ 5520 h 5520"/>
                              <a:gd name="T4" fmla="*/ 360 w 360"/>
                              <a:gd name="T5" fmla="*/ 0 h 5520"/>
                              <a:gd name="T6" fmla="*/ 0 w 360"/>
                              <a:gd name="T7" fmla="*/ 0 h 5520"/>
                              <a:gd name="T8" fmla="*/ 0 w 360"/>
                              <a:gd name="T9" fmla="*/ 5520 h 5520"/>
                            </a:gdLst>
                            <a:ahLst/>
                            <a:cxnLst>
                              <a:cxn ang="0">
                                <a:pos x="T0" y="T1"/>
                              </a:cxn>
                              <a:cxn ang="0">
                                <a:pos x="T2" y="T3"/>
                              </a:cxn>
                              <a:cxn ang="0">
                                <a:pos x="T4" y="T5"/>
                              </a:cxn>
                              <a:cxn ang="0">
                                <a:pos x="T6" y="T7"/>
                              </a:cxn>
                              <a:cxn ang="0">
                                <a:pos x="T8" y="T9"/>
                              </a:cxn>
                            </a:cxnLst>
                            <a:rect l="0" t="0" r="r" b="b"/>
                            <a:pathLst>
                              <a:path w="360" h="5520">
                                <a:moveTo>
                                  <a:pt x="0" y="5520"/>
                                </a:moveTo>
                                <a:lnTo>
                                  <a:pt x="360" y="5520"/>
                                </a:lnTo>
                                <a:lnTo>
                                  <a:pt x="360" y="0"/>
                                </a:lnTo>
                                <a:lnTo>
                                  <a:pt x="0" y="0"/>
                                </a:lnTo>
                                <a:lnTo>
                                  <a:pt x="0" y="55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
                        <wps:cNvSpPr>
                          <a:spLocks/>
                        </wps:cNvSpPr>
                        <wps:spPr bwMode="auto">
                          <a:xfrm>
                            <a:off x="3367" y="7"/>
                            <a:ext cx="360" cy="6240"/>
                          </a:xfrm>
                          <a:custGeom>
                            <a:avLst/>
                            <a:gdLst>
                              <a:gd name="T0" fmla="*/ 180 w 360"/>
                              <a:gd name="T1" fmla="*/ 6240 h 6240"/>
                              <a:gd name="T2" fmla="*/ 0 w 360"/>
                              <a:gd name="T3" fmla="*/ 6240 h 6240"/>
                              <a:gd name="T4" fmla="*/ 0 w 360"/>
                              <a:gd name="T5" fmla="*/ 0 h 6240"/>
                              <a:gd name="T6" fmla="*/ 360 w 360"/>
                              <a:gd name="T7" fmla="*/ 0 h 6240"/>
                              <a:gd name="T8" fmla="*/ 360 w 360"/>
                              <a:gd name="T9" fmla="*/ 6240 h 6240"/>
                              <a:gd name="T10" fmla="*/ 180 w 360"/>
                              <a:gd name="T11" fmla="*/ 6240 h 6240"/>
                            </a:gdLst>
                            <a:ahLst/>
                            <a:cxnLst>
                              <a:cxn ang="0">
                                <a:pos x="T0" y="T1"/>
                              </a:cxn>
                              <a:cxn ang="0">
                                <a:pos x="T2" y="T3"/>
                              </a:cxn>
                              <a:cxn ang="0">
                                <a:pos x="T4" y="T5"/>
                              </a:cxn>
                              <a:cxn ang="0">
                                <a:pos x="T6" y="T7"/>
                              </a:cxn>
                              <a:cxn ang="0">
                                <a:pos x="T8" y="T9"/>
                              </a:cxn>
                              <a:cxn ang="0">
                                <a:pos x="T10" y="T11"/>
                              </a:cxn>
                            </a:cxnLst>
                            <a:rect l="0" t="0" r="r" b="b"/>
                            <a:pathLst>
                              <a:path w="360" h="6240">
                                <a:moveTo>
                                  <a:pt x="180" y="6240"/>
                                </a:moveTo>
                                <a:lnTo>
                                  <a:pt x="0" y="6240"/>
                                </a:lnTo>
                                <a:lnTo>
                                  <a:pt x="0" y="0"/>
                                </a:lnTo>
                                <a:lnTo>
                                  <a:pt x="360" y="0"/>
                                </a:lnTo>
                                <a:lnTo>
                                  <a:pt x="360" y="6240"/>
                                </a:lnTo>
                                <a:lnTo>
                                  <a:pt x="180" y="6240"/>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6"/>
                        <wps:cNvSpPr>
                          <a:spLocks/>
                        </wps:cNvSpPr>
                        <wps:spPr bwMode="auto">
                          <a:xfrm>
                            <a:off x="607" y="367"/>
                            <a:ext cx="2520" cy="720"/>
                          </a:xfrm>
                          <a:custGeom>
                            <a:avLst/>
                            <a:gdLst>
                              <a:gd name="T0" fmla="*/ 0 w 2520"/>
                              <a:gd name="T1" fmla="*/ 720 h 720"/>
                              <a:gd name="T2" fmla="*/ 2520 w 2520"/>
                              <a:gd name="T3" fmla="*/ 720 h 720"/>
                              <a:gd name="T4" fmla="*/ 2520 w 2520"/>
                              <a:gd name="T5" fmla="*/ 0 h 720"/>
                              <a:gd name="T6" fmla="*/ 0 w 2520"/>
                              <a:gd name="T7" fmla="*/ 0 h 720"/>
                              <a:gd name="T8" fmla="*/ 0 w 2520"/>
                              <a:gd name="T9" fmla="*/ 720 h 720"/>
                            </a:gdLst>
                            <a:ahLst/>
                            <a:cxnLst>
                              <a:cxn ang="0">
                                <a:pos x="T0" y="T1"/>
                              </a:cxn>
                              <a:cxn ang="0">
                                <a:pos x="T2" y="T3"/>
                              </a:cxn>
                              <a:cxn ang="0">
                                <a:pos x="T4" y="T5"/>
                              </a:cxn>
                              <a:cxn ang="0">
                                <a:pos x="T6" y="T7"/>
                              </a:cxn>
                              <a:cxn ang="0">
                                <a:pos x="T8" y="T9"/>
                              </a:cxn>
                            </a:cxnLst>
                            <a:rect l="0" t="0" r="r" b="b"/>
                            <a:pathLst>
                              <a:path w="2520" h="720">
                                <a:moveTo>
                                  <a:pt x="0" y="720"/>
                                </a:moveTo>
                                <a:lnTo>
                                  <a:pt x="2520" y="720"/>
                                </a:lnTo>
                                <a:lnTo>
                                  <a:pt x="2520" y="0"/>
                                </a:lnTo>
                                <a:lnTo>
                                  <a:pt x="0" y="0"/>
                                </a:lnTo>
                                <a:lnTo>
                                  <a:pt x="0" y="720"/>
                                </a:lnTo>
                                <a:close/>
                              </a:path>
                            </a:pathLst>
                          </a:custGeom>
                          <a:solidFill>
                            <a:srgbClr val="FF3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
                        <wps:cNvSpPr>
                          <a:spLocks/>
                        </wps:cNvSpPr>
                        <wps:spPr bwMode="auto">
                          <a:xfrm>
                            <a:off x="7" y="367"/>
                            <a:ext cx="480" cy="720"/>
                          </a:xfrm>
                          <a:custGeom>
                            <a:avLst/>
                            <a:gdLst>
                              <a:gd name="T0" fmla="*/ 0 w 480"/>
                              <a:gd name="T1" fmla="*/ 720 h 720"/>
                              <a:gd name="T2" fmla="*/ 480 w 480"/>
                              <a:gd name="T3" fmla="*/ 720 h 720"/>
                              <a:gd name="T4" fmla="*/ 480 w 480"/>
                              <a:gd name="T5" fmla="*/ 0 h 720"/>
                              <a:gd name="T6" fmla="*/ 0 w 480"/>
                              <a:gd name="T7" fmla="*/ 0 h 720"/>
                              <a:gd name="T8" fmla="*/ 0 w 480"/>
                              <a:gd name="T9" fmla="*/ 720 h 720"/>
                            </a:gdLst>
                            <a:ahLst/>
                            <a:cxnLst>
                              <a:cxn ang="0">
                                <a:pos x="T0" y="T1"/>
                              </a:cxn>
                              <a:cxn ang="0">
                                <a:pos x="T2" y="T3"/>
                              </a:cxn>
                              <a:cxn ang="0">
                                <a:pos x="T4" y="T5"/>
                              </a:cxn>
                              <a:cxn ang="0">
                                <a:pos x="T6" y="T7"/>
                              </a:cxn>
                              <a:cxn ang="0">
                                <a:pos x="T8" y="T9"/>
                              </a:cxn>
                            </a:cxnLst>
                            <a:rect l="0" t="0" r="r" b="b"/>
                            <a:pathLst>
                              <a:path w="480" h="720">
                                <a:moveTo>
                                  <a:pt x="0" y="720"/>
                                </a:moveTo>
                                <a:lnTo>
                                  <a:pt x="480" y="720"/>
                                </a:lnTo>
                                <a:lnTo>
                                  <a:pt x="480" y="0"/>
                                </a:lnTo>
                                <a:lnTo>
                                  <a:pt x="0" y="0"/>
                                </a:lnTo>
                                <a:lnTo>
                                  <a:pt x="0" y="720"/>
                                </a:lnTo>
                                <a:close/>
                              </a:path>
                            </a:pathLst>
                          </a:custGeom>
                          <a:solidFill>
                            <a:srgbClr val="FF3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8"/>
                        <wps:cNvSpPr>
                          <a:spLocks/>
                        </wps:cNvSpPr>
                        <wps:spPr bwMode="auto">
                          <a:xfrm>
                            <a:off x="7" y="367"/>
                            <a:ext cx="3120" cy="720"/>
                          </a:xfrm>
                          <a:custGeom>
                            <a:avLst/>
                            <a:gdLst>
                              <a:gd name="T0" fmla="*/ 1560 w 3120"/>
                              <a:gd name="T1" fmla="*/ 720 h 720"/>
                              <a:gd name="T2" fmla="*/ 0 w 3120"/>
                              <a:gd name="T3" fmla="*/ 720 h 720"/>
                              <a:gd name="T4" fmla="*/ 0 w 3120"/>
                              <a:gd name="T5" fmla="*/ 0 h 720"/>
                              <a:gd name="T6" fmla="*/ 3120 w 3120"/>
                              <a:gd name="T7" fmla="*/ 0 h 720"/>
                              <a:gd name="T8" fmla="*/ 3120 w 3120"/>
                              <a:gd name="T9" fmla="*/ 720 h 720"/>
                              <a:gd name="T10" fmla="*/ 1560 w 3120"/>
                              <a:gd name="T11" fmla="*/ 720 h 720"/>
                            </a:gdLst>
                            <a:ahLst/>
                            <a:cxnLst>
                              <a:cxn ang="0">
                                <a:pos x="T0" y="T1"/>
                              </a:cxn>
                              <a:cxn ang="0">
                                <a:pos x="T2" y="T3"/>
                              </a:cxn>
                              <a:cxn ang="0">
                                <a:pos x="T4" y="T5"/>
                              </a:cxn>
                              <a:cxn ang="0">
                                <a:pos x="T6" y="T7"/>
                              </a:cxn>
                              <a:cxn ang="0">
                                <a:pos x="T8" y="T9"/>
                              </a:cxn>
                              <a:cxn ang="0">
                                <a:pos x="T10" y="T11"/>
                              </a:cxn>
                            </a:cxnLst>
                            <a:rect l="0" t="0" r="r" b="b"/>
                            <a:pathLst>
                              <a:path w="3120" h="720">
                                <a:moveTo>
                                  <a:pt x="1560" y="720"/>
                                </a:moveTo>
                                <a:lnTo>
                                  <a:pt x="0" y="720"/>
                                </a:lnTo>
                                <a:lnTo>
                                  <a:pt x="0" y="0"/>
                                </a:lnTo>
                                <a:lnTo>
                                  <a:pt x="3120" y="0"/>
                                </a:lnTo>
                                <a:lnTo>
                                  <a:pt x="3120" y="720"/>
                                </a:lnTo>
                                <a:lnTo>
                                  <a:pt x="1560" y="720"/>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9"/>
                        <wps:cNvSpPr>
                          <a:spLocks/>
                        </wps:cNvSpPr>
                        <wps:spPr bwMode="auto">
                          <a:xfrm>
                            <a:off x="3127" y="607"/>
                            <a:ext cx="720" cy="120"/>
                          </a:xfrm>
                          <a:custGeom>
                            <a:avLst/>
                            <a:gdLst>
                              <a:gd name="T0" fmla="*/ 720 w 720"/>
                              <a:gd name="T1" fmla="*/ 0 h 120"/>
                              <a:gd name="T2" fmla="*/ 0 w 720"/>
                              <a:gd name="T3" fmla="*/ 0 h 120"/>
                              <a:gd name="T4" fmla="*/ 0 w 720"/>
                              <a:gd name="T5" fmla="*/ 120 h 120"/>
                              <a:gd name="T6" fmla="*/ 720 w 720"/>
                              <a:gd name="T7" fmla="*/ 120 h 120"/>
                              <a:gd name="T8" fmla="*/ 720 w 720"/>
                              <a:gd name="T9" fmla="*/ 0 h 120"/>
                            </a:gdLst>
                            <a:ahLst/>
                            <a:cxnLst>
                              <a:cxn ang="0">
                                <a:pos x="T0" y="T1"/>
                              </a:cxn>
                              <a:cxn ang="0">
                                <a:pos x="T2" y="T3"/>
                              </a:cxn>
                              <a:cxn ang="0">
                                <a:pos x="T4" y="T5"/>
                              </a:cxn>
                              <a:cxn ang="0">
                                <a:pos x="T6" y="T7"/>
                              </a:cxn>
                              <a:cxn ang="0">
                                <a:pos x="T8" y="T9"/>
                              </a:cxn>
                            </a:cxnLst>
                            <a:rect l="0" t="0" r="r" b="b"/>
                            <a:pathLst>
                              <a:path w="720" h="120">
                                <a:moveTo>
                                  <a:pt x="720" y="0"/>
                                </a:moveTo>
                                <a:lnTo>
                                  <a:pt x="0" y="0"/>
                                </a:lnTo>
                                <a:lnTo>
                                  <a:pt x="0" y="120"/>
                                </a:lnTo>
                                <a:lnTo>
                                  <a:pt x="720" y="120"/>
                                </a:lnTo>
                                <a:lnTo>
                                  <a:pt x="720" y="0"/>
                                </a:lnTo>
                                <a:close/>
                              </a:path>
                            </a:pathLst>
                          </a:custGeom>
                          <a:solidFill>
                            <a:srgbClr val="00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
                        <wps:cNvSpPr>
                          <a:spLocks/>
                        </wps:cNvSpPr>
                        <wps:spPr bwMode="auto">
                          <a:xfrm>
                            <a:off x="3127" y="607"/>
                            <a:ext cx="720" cy="120"/>
                          </a:xfrm>
                          <a:custGeom>
                            <a:avLst/>
                            <a:gdLst>
                              <a:gd name="T0" fmla="*/ 360 w 720"/>
                              <a:gd name="T1" fmla="*/ 120 h 120"/>
                              <a:gd name="T2" fmla="*/ 0 w 720"/>
                              <a:gd name="T3" fmla="*/ 120 h 120"/>
                              <a:gd name="T4" fmla="*/ 0 w 720"/>
                              <a:gd name="T5" fmla="*/ 0 h 120"/>
                              <a:gd name="T6" fmla="*/ 720 w 720"/>
                              <a:gd name="T7" fmla="*/ 0 h 120"/>
                              <a:gd name="T8" fmla="*/ 720 w 720"/>
                              <a:gd name="T9" fmla="*/ 120 h 120"/>
                              <a:gd name="T10" fmla="*/ 360 w 720"/>
                              <a:gd name="T11" fmla="*/ 120 h 120"/>
                            </a:gdLst>
                            <a:ahLst/>
                            <a:cxnLst>
                              <a:cxn ang="0">
                                <a:pos x="T0" y="T1"/>
                              </a:cxn>
                              <a:cxn ang="0">
                                <a:pos x="T2" y="T3"/>
                              </a:cxn>
                              <a:cxn ang="0">
                                <a:pos x="T4" y="T5"/>
                              </a:cxn>
                              <a:cxn ang="0">
                                <a:pos x="T6" y="T7"/>
                              </a:cxn>
                              <a:cxn ang="0">
                                <a:pos x="T8" y="T9"/>
                              </a:cxn>
                              <a:cxn ang="0">
                                <a:pos x="T10" y="T11"/>
                              </a:cxn>
                            </a:cxnLst>
                            <a:rect l="0" t="0" r="r" b="b"/>
                            <a:pathLst>
                              <a:path w="720" h="120">
                                <a:moveTo>
                                  <a:pt x="360" y="120"/>
                                </a:moveTo>
                                <a:lnTo>
                                  <a:pt x="0" y="120"/>
                                </a:lnTo>
                                <a:lnTo>
                                  <a:pt x="0" y="0"/>
                                </a:lnTo>
                                <a:lnTo>
                                  <a:pt x="720" y="0"/>
                                </a:lnTo>
                                <a:lnTo>
                                  <a:pt x="720" y="120"/>
                                </a:lnTo>
                                <a:lnTo>
                                  <a:pt x="360" y="120"/>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11"/>
                        <wps:cNvSpPr>
                          <a:spLocks/>
                        </wps:cNvSpPr>
                        <wps:spPr bwMode="auto">
                          <a:xfrm>
                            <a:off x="3507" y="218"/>
                            <a:ext cx="1039" cy="897"/>
                          </a:xfrm>
                          <a:custGeom>
                            <a:avLst/>
                            <a:gdLst>
                              <a:gd name="T0" fmla="*/ 939 w 1039"/>
                              <a:gd name="T1" fmla="*/ 1 h 897"/>
                              <a:gd name="T2" fmla="*/ 888 w 1039"/>
                              <a:gd name="T3" fmla="*/ 11 h 897"/>
                              <a:gd name="T4" fmla="*/ 829 w 1039"/>
                              <a:gd name="T5" fmla="*/ 32 h 897"/>
                              <a:gd name="T6" fmla="*/ 762 w 1039"/>
                              <a:gd name="T7" fmla="*/ 63 h 897"/>
                              <a:gd name="T8" fmla="*/ 689 w 1039"/>
                              <a:gd name="T9" fmla="*/ 104 h 897"/>
                              <a:gd name="T10" fmla="*/ 612 w 1039"/>
                              <a:gd name="T11" fmla="*/ 153 h 897"/>
                              <a:gd name="T12" fmla="*/ 531 w 1039"/>
                              <a:gd name="T13" fmla="*/ 210 h 897"/>
                              <a:gd name="T14" fmla="*/ 446 w 1039"/>
                              <a:gd name="T15" fmla="*/ 275 h 897"/>
                              <a:gd name="T16" fmla="*/ 362 w 1039"/>
                              <a:gd name="T17" fmla="*/ 347 h 897"/>
                              <a:gd name="T18" fmla="*/ 283 w 1039"/>
                              <a:gd name="T19" fmla="*/ 418 h 897"/>
                              <a:gd name="T20" fmla="*/ 213 w 1039"/>
                              <a:gd name="T21" fmla="*/ 489 h 897"/>
                              <a:gd name="T22" fmla="*/ 151 w 1039"/>
                              <a:gd name="T23" fmla="*/ 557 h 897"/>
                              <a:gd name="T24" fmla="*/ 99 w 1039"/>
                              <a:gd name="T25" fmla="*/ 622 h 897"/>
                              <a:gd name="T26" fmla="*/ 57 w 1039"/>
                              <a:gd name="T27" fmla="*/ 682 h 897"/>
                              <a:gd name="T28" fmla="*/ 26 w 1039"/>
                              <a:gd name="T29" fmla="*/ 737 h 897"/>
                              <a:gd name="T30" fmla="*/ 7 w 1039"/>
                              <a:gd name="T31" fmla="*/ 786 h 897"/>
                              <a:gd name="T32" fmla="*/ 0 w 1039"/>
                              <a:gd name="T33" fmla="*/ 827 h 897"/>
                              <a:gd name="T34" fmla="*/ 6 w 1039"/>
                              <a:gd name="T35" fmla="*/ 860 h 897"/>
                              <a:gd name="T36" fmla="*/ 25 w 1039"/>
                              <a:gd name="T37" fmla="*/ 883 h 897"/>
                              <a:gd name="T38" fmla="*/ 57 w 1039"/>
                              <a:gd name="T39" fmla="*/ 894 h 897"/>
                              <a:gd name="T40" fmla="*/ 98 w 1039"/>
                              <a:gd name="T41" fmla="*/ 895 h 897"/>
                              <a:gd name="T42" fmla="*/ 150 w 1039"/>
                              <a:gd name="T43" fmla="*/ 884 h 897"/>
                              <a:gd name="T44" fmla="*/ 210 w 1039"/>
                              <a:gd name="T45" fmla="*/ 863 h 897"/>
                              <a:gd name="T46" fmla="*/ 276 w 1039"/>
                              <a:gd name="T47" fmla="*/ 832 h 897"/>
                              <a:gd name="T48" fmla="*/ 349 w 1039"/>
                              <a:gd name="T49" fmla="*/ 792 h 897"/>
                              <a:gd name="T50" fmla="*/ 427 w 1039"/>
                              <a:gd name="T51" fmla="*/ 743 h 897"/>
                              <a:gd name="T52" fmla="*/ 509 w 1039"/>
                              <a:gd name="T53" fmla="*/ 685 h 897"/>
                              <a:gd name="T54" fmla="*/ 593 w 1039"/>
                              <a:gd name="T55" fmla="*/ 620 h 897"/>
                              <a:gd name="T56" fmla="*/ 678 w 1039"/>
                              <a:gd name="T57" fmla="*/ 549 h 897"/>
                              <a:gd name="T58" fmla="*/ 756 w 1039"/>
                              <a:gd name="T59" fmla="*/ 477 h 897"/>
                              <a:gd name="T60" fmla="*/ 826 w 1039"/>
                              <a:gd name="T61" fmla="*/ 407 h 897"/>
                              <a:gd name="T62" fmla="*/ 888 w 1039"/>
                              <a:gd name="T63" fmla="*/ 339 h 897"/>
                              <a:gd name="T64" fmla="*/ 940 w 1039"/>
                              <a:gd name="T65" fmla="*/ 274 h 897"/>
                              <a:gd name="T66" fmla="*/ 981 w 1039"/>
                              <a:gd name="T67" fmla="*/ 213 h 897"/>
                              <a:gd name="T68" fmla="*/ 1012 w 1039"/>
                              <a:gd name="T69" fmla="*/ 158 h 897"/>
                              <a:gd name="T70" fmla="*/ 1031 w 1039"/>
                              <a:gd name="T71" fmla="*/ 110 h 897"/>
                              <a:gd name="T72" fmla="*/ 1038 w 1039"/>
                              <a:gd name="T73" fmla="*/ 68 h 897"/>
                              <a:gd name="T74" fmla="*/ 1032 w 1039"/>
                              <a:gd name="T75" fmla="*/ 36 h 897"/>
                              <a:gd name="T76" fmla="*/ 1012 w 1039"/>
                              <a:gd name="T77" fmla="*/ 13 h 897"/>
                              <a:gd name="T78" fmla="*/ 981 w 1039"/>
                              <a:gd name="T79" fmla="*/ 1 h 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039" h="897">
                                <a:moveTo>
                                  <a:pt x="961" y="0"/>
                                </a:moveTo>
                                <a:lnTo>
                                  <a:pt x="939" y="1"/>
                                </a:lnTo>
                                <a:lnTo>
                                  <a:pt x="915" y="5"/>
                                </a:lnTo>
                                <a:lnTo>
                                  <a:pt x="888" y="11"/>
                                </a:lnTo>
                                <a:lnTo>
                                  <a:pt x="859" y="21"/>
                                </a:lnTo>
                                <a:lnTo>
                                  <a:pt x="829" y="32"/>
                                </a:lnTo>
                                <a:lnTo>
                                  <a:pt x="796" y="47"/>
                                </a:lnTo>
                                <a:lnTo>
                                  <a:pt x="762" y="63"/>
                                </a:lnTo>
                                <a:lnTo>
                                  <a:pt x="726" y="82"/>
                                </a:lnTo>
                                <a:lnTo>
                                  <a:pt x="689" y="104"/>
                                </a:lnTo>
                                <a:lnTo>
                                  <a:pt x="651" y="127"/>
                                </a:lnTo>
                                <a:lnTo>
                                  <a:pt x="612" y="153"/>
                                </a:lnTo>
                                <a:lnTo>
                                  <a:pt x="572" y="180"/>
                                </a:lnTo>
                                <a:lnTo>
                                  <a:pt x="531" y="210"/>
                                </a:lnTo>
                                <a:lnTo>
                                  <a:pt x="489" y="242"/>
                                </a:lnTo>
                                <a:lnTo>
                                  <a:pt x="446" y="275"/>
                                </a:lnTo>
                                <a:lnTo>
                                  <a:pt x="404" y="311"/>
                                </a:lnTo>
                                <a:lnTo>
                                  <a:pt x="362" y="347"/>
                                </a:lnTo>
                                <a:lnTo>
                                  <a:pt x="321" y="383"/>
                                </a:lnTo>
                                <a:lnTo>
                                  <a:pt x="283" y="418"/>
                                </a:lnTo>
                                <a:lnTo>
                                  <a:pt x="247" y="454"/>
                                </a:lnTo>
                                <a:lnTo>
                                  <a:pt x="213" y="489"/>
                                </a:lnTo>
                                <a:lnTo>
                                  <a:pt x="181" y="523"/>
                                </a:lnTo>
                                <a:lnTo>
                                  <a:pt x="151" y="557"/>
                                </a:lnTo>
                                <a:lnTo>
                                  <a:pt x="124" y="590"/>
                                </a:lnTo>
                                <a:lnTo>
                                  <a:pt x="99" y="622"/>
                                </a:lnTo>
                                <a:lnTo>
                                  <a:pt x="77" y="652"/>
                                </a:lnTo>
                                <a:lnTo>
                                  <a:pt x="57" y="682"/>
                                </a:lnTo>
                                <a:lnTo>
                                  <a:pt x="40" y="710"/>
                                </a:lnTo>
                                <a:lnTo>
                                  <a:pt x="26" y="737"/>
                                </a:lnTo>
                                <a:lnTo>
                                  <a:pt x="15" y="762"/>
                                </a:lnTo>
                                <a:lnTo>
                                  <a:pt x="7" y="786"/>
                                </a:lnTo>
                                <a:lnTo>
                                  <a:pt x="1" y="807"/>
                                </a:lnTo>
                                <a:lnTo>
                                  <a:pt x="0" y="827"/>
                                </a:lnTo>
                                <a:lnTo>
                                  <a:pt x="1" y="845"/>
                                </a:lnTo>
                                <a:lnTo>
                                  <a:pt x="6" y="860"/>
                                </a:lnTo>
                                <a:lnTo>
                                  <a:pt x="14" y="873"/>
                                </a:lnTo>
                                <a:lnTo>
                                  <a:pt x="25" y="883"/>
                                </a:lnTo>
                                <a:lnTo>
                                  <a:pt x="39" y="890"/>
                                </a:lnTo>
                                <a:lnTo>
                                  <a:pt x="57" y="894"/>
                                </a:lnTo>
                                <a:lnTo>
                                  <a:pt x="76" y="896"/>
                                </a:lnTo>
                                <a:lnTo>
                                  <a:pt x="98" y="895"/>
                                </a:lnTo>
                                <a:lnTo>
                                  <a:pt x="123" y="891"/>
                                </a:lnTo>
                                <a:lnTo>
                                  <a:pt x="150" y="884"/>
                                </a:lnTo>
                                <a:lnTo>
                                  <a:pt x="179" y="875"/>
                                </a:lnTo>
                                <a:lnTo>
                                  <a:pt x="210" y="863"/>
                                </a:lnTo>
                                <a:lnTo>
                                  <a:pt x="242" y="849"/>
                                </a:lnTo>
                                <a:lnTo>
                                  <a:pt x="276" y="832"/>
                                </a:lnTo>
                                <a:lnTo>
                                  <a:pt x="312" y="813"/>
                                </a:lnTo>
                                <a:lnTo>
                                  <a:pt x="349" y="792"/>
                                </a:lnTo>
                                <a:lnTo>
                                  <a:pt x="388" y="768"/>
                                </a:lnTo>
                                <a:lnTo>
                                  <a:pt x="427" y="743"/>
                                </a:lnTo>
                                <a:lnTo>
                                  <a:pt x="467" y="715"/>
                                </a:lnTo>
                                <a:lnTo>
                                  <a:pt x="509" y="685"/>
                                </a:lnTo>
                                <a:lnTo>
                                  <a:pt x="551" y="654"/>
                                </a:lnTo>
                                <a:lnTo>
                                  <a:pt x="593" y="620"/>
                                </a:lnTo>
                                <a:lnTo>
                                  <a:pt x="636" y="585"/>
                                </a:lnTo>
                                <a:lnTo>
                                  <a:pt x="678" y="549"/>
                                </a:lnTo>
                                <a:lnTo>
                                  <a:pt x="718" y="513"/>
                                </a:lnTo>
                                <a:lnTo>
                                  <a:pt x="756" y="477"/>
                                </a:lnTo>
                                <a:lnTo>
                                  <a:pt x="792" y="442"/>
                                </a:lnTo>
                                <a:lnTo>
                                  <a:pt x="826" y="407"/>
                                </a:lnTo>
                                <a:lnTo>
                                  <a:pt x="858" y="372"/>
                                </a:lnTo>
                                <a:lnTo>
                                  <a:pt x="888" y="339"/>
                                </a:lnTo>
                                <a:lnTo>
                                  <a:pt x="915" y="306"/>
                                </a:lnTo>
                                <a:lnTo>
                                  <a:pt x="940" y="274"/>
                                </a:lnTo>
                                <a:lnTo>
                                  <a:pt x="962" y="243"/>
                                </a:lnTo>
                                <a:lnTo>
                                  <a:pt x="981" y="213"/>
                                </a:lnTo>
                                <a:lnTo>
                                  <a:pt x="998" y="185"/>
                                </a:lnTo>
                                <a:lnTo>
                                  <a:pt x="1012" y="158"/>
                                </a:lnTo>
                                <a:lnTo>
                                  <a:pt x="1023" y="133"/>
                                </a:lnTo>
                                <a:lnTo>
                                  <a:pt x="1031" y="110"/>
                                </a:lnTo>
                                <a:lnTo>
                                  <a:pt x="1036" y="88"/>
                                </a:lnTo>
                                <a:lnTo>
                                  <a:pt x="1038" y="68"/>
                                </a:lnTo>
                                <a:lnTo>
                                  <a:pt x="1037" y="51"/>
                                </a:lnTo>
                                <a:lnTo>
                                  <a:pt x="1032" y="36"/>
                                </a:lnTo>
                                <a:lnTo>
                                  <a:pt x="1024" y="23"/>
                                </a:lnTo>
                                <a:lnTo>
                                  <a:pt x="1012" y="13"/>
                                </a:lnTo>
                                <a:lnTo>
                                  <a:pt x="998" y="5"/>
                                </a:lnTo>
                                <a:lnTo>
                                  <a:pt x="981" y="1"/>
                                </a:lnTo>
                                <a:lnTo>
                                  <a:pt x="96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2"/>
                        <wps:cNvSpPr>
                          <a:spLocks/>
                        </wps:cNvSpPr>
                        <wps:spPr bwMode="auto">
                          <a:xfrm>
                            <a:off x="3507" y="218"/>
                            <a:ext cx="1039" cy="897"/>
                          </a:xfrm>
                          <a:custGeom>
                            <a:avLst/>
                            <a:gdLst>
                              <a:gd name="T0" fmla="*/ 1032 w 1039"/>
                              <a:gd name="T1" fmla="*/ 36 h 897"/>
                              <a:gd name="T2" fmla="*/ 1038 w 1039"/>
                              <a:gd name="T3" fmla="*/ 68 h 897"/>
                              <a:gd name="T4" fmla="*/ 1031 w 1039"/>
                              <a:gd name="T5" fmla="*/ 110 h 897"/>
                              <a:gd name="T6" fmla="*/ 1012 w 1039"/>
                              <a:gd name="T7" fmla="*/ 158 h 897"/>
                              <a:gd name="T8" fmla="*/ 981 w 1039"/>
                              <a:gd name="T9" fmla="*/ 213 h 897"/>
                              <a:gd name="T10" fmla="*/ 940 w 1039"/>
                              <a:gd name="T11" fmla="*/ 274 h 897"/>
                              <a:gd name="T12" fmla="*/ 888 w 1039"/>
                              <a:gd name="T13" fmla="*/ 339 h 897"/>
                              <a:gd name="T14" fmla="*/ 826 w 1039"/>
                              <a:gd name="T15" fmla="*/ 407 h 897"/>
                              <a:gd name="T16" fmla="*/ 756 w 1039"/>
                              <a:gd name="T17" fmla="*/ 477 h 897"/>
                              <a:gd name="T18" fmla="*/ 678 w 1039"/>
                              <a:gd name="T19" fmla="*/ 549 h 897"/>
                              <a:gd name="T20" fmla="*/ 593 w 1039"/>
                              <a:gd name="T21" fmla="*/ 620 h 897"/>
                              <a:gd name="T22" fmla="*/ 509 w 1039"/>
                              <a:gd name="T23" fmla="*/ 685 h 897"/>
                              <a:gd name="T24" fmla="*/ 427 w 1039"/>
                              <a:gd name="T25" fmla="*/ 743 h 897"/>
                              <a:gd name="T26" fmla="*/ 349 w 1039"/>
                              <a:gd name="T27" fmla="*/ 792 h 897"/>
                              <a:gd name="T28" fmla="*/ 276 w 1039"/>
                              <a:gd name="T29" fmla="*/ 832 h 897"/>
                              <a:gd name="T30" fmla="*/ 210 w 1039"/>
                              <a:gd name="T31" fmla="*/ 863 h 897"/>
                              <a:gd name="T32" fmla="*/ 150 w 1039"/>
                              <a:gd name="T33" fmla="*/ 884 h 897"/>
                              <a:gd name="T34" fmla="*/ 98 w 1039"/>
                              <a:gd name="T35" fmla="*/ 895 h 897"/>
                              <a:gd name="T36" fmla="*/ 57 w 1039"/>
                              <a:gd name="T37" fmla="*/ 894 h 897"/>
                              <a:gd name="T38" fmla="*/ 25 w 1039"/>
                              <a:gd name="T39" fmla="*/ 883 h 897"/>
                              <a:gd name="T40" fmla="*/ 6 w 1039"/>
                              <a:gd name="T41" fmla="*/ 860 h 897"/>
                              <a:gd name="T42" fmla="*/ 0 w 1039"/>
                              <a:gd name="T43" fmla="*/ 827 h 897"/>
                              <a:gd name="T44" fmla="*/ 7 w 1039"/>
                              <a:gd name="T45" fmla="*/ 786 h 897"/>
                              <a:gd name="T46" fmla="*/ 26 w 1039"/>
                              <a:gd name="T47" fmla="*/ 737 h 897"/>
                              <a:gd name="T48" fmla="*/ 57 w 1039"/>
                              <a:gd name="T49" fmla="*/ 682 h 897"/>
                              <a:gd name="T50" fmla="*/ 99 w 1039"/>
                              <a:gd name="T51" fmla="*/ 622 h 897"/>
                              <a:gd name="T52" fmla="*/ 151 w 1039"/>
                              <a:gd name="T53" fmla="*/ 557 h 897"/>
                              <a:gd name="T54" fmla="*/ 213 w 1039"/>
                              <a:gd name="T55" fmla="*/ 489 h 897"/>
                              <a:gd name="T56" fmla="*/ 283 w 1039"/>
                              <a:gd name="T57" fmla="*/ 418 h 897"/>
                              <a:gd name="T58" fmla="*/ 362 w 1039"/>
                              <a:gd name="T59" fmla="*/ 347 h 897"/>
                              <a:gd name="T60" fmla="*/ 446 w 1039"/>
                              <a:gd name="T61" fmla="*/ 275 h 897"/>
                              <a:gd name="T62" fmla="*/ 531 w 1039"/>
                              <a:gd name="T63" fmla="*/ 210 h 897"/>
                              <a:gd name="T64" fmla="*/ 612 w 1039"/>
                              <a:gd name="T65" fmla="*/ 153 h 897"/>
                              <a:gd name="T66" fmla="*/ 689 w 1039"/>
                              <a:gd name="T67" fmla="*/ 104 h 897"/>
                              <a:gd name="T68" fmla="*/ 762 w 1039"/>
                              <a:gd name="T69" fmla="*/ 63 h 897"/>
                              <a:gd name="T70" fmla="*/ 829 w 1039"/>
                              <a:gd name="T71" fmla="*/ 32 h 897"/>
                              <a:gd name="T72" fmla="*/ 888 w 1039"/>
                              <a:gd name="T73" fmla="*/ 11 h 897"/>
                              <a:gd name="T74" fmla="*/ 939 w 1039"/>
                              <a:gd name="T75" fmla="*/ 1 h 897"/>
                              <a:gd name="T76" fmla="*/ 981 w 1039"/>
                              <a:gd name="T77" fmla="*/ 1 h 897"/>
                              <a:gd name="T78" fmla="*/ 1012 w 1039"/>
                              <a:gd name="T79" fmla="*/ 13 h 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039" h="897">
                                <a:moveTo>
                                  <a:pt x="1024" y="23"/>
                                </a:moveTo>
                                <a:lnTo>
                                  <a:pt x="1032" y="36"/>
                                </a:lnTo>
                                <a:lnTo>
                                  <a:pt x="1037" y="51"/>
                                </a:lnTo>
                                <a:lnTo>
                                  <a:pt x="1038" y="68"/>
                                </a:lnTo>
                                <a:lnTo>
                                  <a:pt x="1036" y="88"/>
                                </a:lnTo>
                                <a:lnTo>
                                  <a:pt x="1031" y="110"/>
                                </a:lnTo>
                                <a:lnTo>
                                  <a:pt x="1023" y="133"/>
                                </a:lnTo>
                                <a:lnTo>
                                  <a:pt x="1012" y="158"/>
                                </a:lnTo>
                                <a:lnTo>
                                  <a:pt x="998" y="185"/>
                                </a:lnTo>
                                <a:lnTo>
                                  <a:pt x="981" y="213"/>
                                </a:lnTo>
                                <a:lnTo>
                                  <a:pt x="962" y="243"/>
                                </a:lnTo>
                                <a:lnTo>
                                  <a:pt x="940" y="274"/>
                                </a:lnTo>
                                <a:lnTo>
                                  <a:pt x="915" y="306"/>
                                </a:lnTo>
                                <a:lnTo>
                                  <a:pt x="888" y="339"/>
                                </a:lnTo>
                                <a:lnTo>
                                  <a:pt x="858" y="372"/>
                                </a:lnTo>
                                <a:lnTo>
                                  <a:pt x="826" y="407"/>
                                </a:lnTo>
                                <a:lnTo>
                                  <a:pt x="792" y="442"/>
                                </a:lnTo>
                                <a:lnTo>
                                  <a:pt x="756" y="477"/>
                                </a:lnTo>
                                <a:lnTo>
                                  <a:pt x="718" y="513"/>
                                </a:lnTo>
                                <a:lnTo>
                                  <a:pt x="678" y="549"/>
                                </a:lnTo>
                                <a:lnTo>
                                  <a:pt x="636" y="585"/>
                                </a:lnTo>
                                <a:lnTo>
                                  <a:pt x="593" y="620"/>
                                </a:lnTo>
                                <a:lnTo>
                                  <a:pt x="551" y="654"/>
                                </a:lnTo>
                                <a:lnTo>
                                  <a:pt x="509" y="685"/>
                                </a:lnTo>
                                <a:lnTo>
                                  <a:pt x="467" y="715"/>
                                </a:lnTo>
                                <a:lnTo>
                                  <a:pt x="427" y="743"/>
                                </a:lnTo>
                                <a:lnTo>
                                  <a:pt x="388" y="768"/>
                                </a:lnTo>
                                <a:lnTo>
                                  <a:pt x="349" y="792"/>
                                </a:lnTo>
                                <a:lnTo>
                                  <a:pt x="312" y="813"/>
                                </a:lnTo>
                                <a:lnTo>
                                  <a:pt x="276" y="832"/>
                                </a:lnTo>
                                <a:lnTo>
                                  <a:pt x="242" y="849"/>
                                </a:lnTo>
                                <a:lnTo>
                                  <a:pt x="210" y="863"/>
                                </a:lnTo>
                                <a:lnTo>
                                  <a:pt x="179" y="875"/>
                                </a:lnTo>
                                <a:lnTo>
                                  <a:pt x="150" y="884"/>
                                </a:lnTo>
                                <a:lnTo>
                                  <a:pt x="123" y="891"/>
                                </a:lnTo>
                                <a:lnTo>
                                  <a:pt x="98" y="895"/>
                                </a:lnTo>
                                <a:lnTo>
                                  <a:pt x="76" y="896"/>
                                </a:lnTo>
                                <a:lnTo>
                                  <a:pt x="57" y="894"/>
                                </a:lnTo>
                                <a:lnTo>
                                  <a:pt x="39" y="890"/>
                                </a:lnTo>
                                <a:lnTo>
                                  <a:pt x="25" y="883"/>
                                </a:lnTo>
                                <a:lnTo>
                                  <a:pt x="14" y="873"/>
                                </a:lnTo>
                                <a:lnTo>
                                  <a:pt x="6" y="860"/>
                                </a:lnTo>
                                <a:lnTo>
                                  <a:pt x="1" y="845"/>
                                </a:lnTo>
                                <a:lnTo>
                                  <a:pt x="0" y="827"/>
                                </a:lnTo>
                                <a:lnTo>
                                  <a:pt x="1" y="807"/>
                                </a:lnTo>
                                <a:lnTo>
                                  <a:pt x="7" y="786"/>
                                </a:lnTo>
                                <a:lnTo>
                                  <a:pt x="15" y="762"/>
                                </a:lnTo>
                                <a:lnTo>
                                  <a:pt x="26" y="737"/>
                                </a:lnTo>
                                <a:lnTo>
                                  <a:pt x="40" y="710"/>
                                </a:lnTo>
                                <a:lnTo>
                                  <a:pt x="57" y="682"/>
                                </a:lnTo>
                                <a:lnTo>
                                  <a:pt x="77" y="652"/>
                                </a:lnTo>
                                <a:lnTo>
                                  <a:pt x="99" y="622"/>
                                </a:lnTo>
                                <a:lnTo>
                                  <a:pt x="124" y="590"/>
                                </a:lnTo>
                                <a:lnTo>
                                  <a:pt x="151" y="557"/>
                                </a:lnTo>
                                <a:lnTo>
                                  <a:pt x="181" y="523"/>
                                </a:lnTo>
                                <a:lnTo>
                                  <a:pt x="213" y="489"/>
                                </a:lnTo>
                                <a:lnTo>
                                  <a:pt x="247" y="454"/>
                                </a:lnTo>
                                <a:lnTo>
                                  <a:pt x="283" y="418"/>
                                </a:lnTo>
                                <a:lnTo>
                                  <a:pt x="321" y="383"/>
                                </a:lnTo>
                                <a:lnTo>
                                  <a:pt x="362" y="347"/>
                                </a:lnTo>
                                <a:lnTo>
                                  <a:pt x="404" y="311"/>
                                </a:lnTo>
                                <a:lnTo>
                                  <a:pt x="446" y="275"/>
                                </a:lnTo>
                                <a:lnTo>
                                  <a:pt x="489" y="242"/>
                                </a:lnTo>
                                <a:lnTo>
                                  <a:pt x="531" y="210"/>
                                </a:lnTo>
                                <a:lnTo>
                                  <a:pt x="572" y="180"/>
                                </a:lnTo>
                                <a:lnTo>
                                  <a:pt x="612" y="153"/>
                                </a:lnTo>
                                <a:lnTo>
                                  <a:pt x="651" y="127"/>
                                </a:lnTo>
                                <a:lnTo>
                                  <a:pt x="689" y="104"/>
                                </a:lnTo>
                                <a:lnTo>
                                  <a:pt x="726" y="82"/>
                                </a:lnTo>
                                <a:lnTo>
                                  <a:pt x="762" y="63"/>
                                </a:lnTo>
                                <a:lnTo>
                                  <a:pt x="796" y="47"/>
                                </a:lnTo>
                                <a:lnTo>
                                  <a:pt x="829" y="32"/>
                                </a:lnTo>
                                <a:lnTo>
                                  <a:pt x="859" y="21"/>
                                </a:lnTo>
                                <a:lnTo>
                                  <a:pt x="888" y="11"/>
                                </a:lnTo>
                                <a:lnTo>
                                  <a:pt x="915" y="5"/>
                                </a:lnTo>
                                <a:lnTo>
                                  <a:pt x="939" y="1"/>
                                </a:lnTo>
                                <a:lnTo>
                                  <a:pt x="961" y="0"/>
                                </a:lnTo>
                                <a:lnTo>
                                  <a:pt x="981" y="1"/>
                                </a:lnTo>
                                <a:lnTo>
                                  <a:pt x="998" y="5"/>
                                </a:lnTo>
                                <a:lnTo>
                                  <a:pt x="1012" y="13"/>
                                </a:lnTo>
                                <a:lnTo>
                                  <a:pt x="1024" y="23"/>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3"/>
                        <wps:cNvSpPr>
                          <a:spLocks/>
                        </wps:cNvSpPr>
                        <wps:spPr bwMode="auto">
                          <a:xfrm>
                            <a:off x="4415" y="103"/>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4"/>
                        <wps:cNvSpPr>
                          <a:spLocks/>
                        </wps:cNvSpPr>
                        <wps:spPr bwMode="auto">
                          <a:xfrm>
                            <a:off x="3637" y="1231"/>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5"/>
                        <wps:cNvSpPr>
                          <a:spLocks/>
                        </wps:cNvSpPr>
                        <wps:spPr bwMode="auto">
                          <a:xfrm>
                            <a:off x="487" y="367"/>
                            <a:ext cx="120" cy="720"/>
                          </a:xfrm>
                          <a:custGeom>
                            <a:avLst/>
                            <a:gdLst>
                              <a:gd name="T0" fmla="*/ 120 w 120"/>
                              <a:gd name="T1" fmla="*/ 0 h 720"/>
                              <a:gd name="T2" fmla="*/ 0 w 120"/>
                              <a:gd name="T3" fmla="*/ 0 h 720"/>
                              <a:gd name="T4" fmla="*/ 0 w 120"/>
                              <a:gd name="T5" fmla="*/ 720 h 720"/>
                              <a:gd name="T6" fmla="*/ 120 w 120"/>
                              <a:gd name="T7" fmla="*/ 720 h 720"/>
                              <a:gd name="T8" fmla="*/ 120 w 120"/>
                              <a:gd name="T9" fmla="*/ 0 h 720"/>
                            </a:gdLst>
                            <a:ahLst/>
                            <a:cxnLst>
                              <a:cxn ang="0">
                                <a:pos x="T0" y="T1"/>
                              </a:cxn>
                              <a:cxn ang="0">
                                <a:pos x="T2" y="T3"/>
                              </a:cxn>
                              <a:cxn ang="0">
                                <a:pos x="T4" y="T5"/>
                              </a:cxn>
                              <a:cxn ang="0">
                                <a:pos x="T6" y="T7"/>
                              </a:cxn>
                              <a:cxn ang="0">
                                <a:pos x="T8" y="T9"/>
                              </a:cxn>
                            </a:cxnLst>
                            <a:rect l="0" t="0" r="r" b="b"/>
                            <a:pathLst>
                              <a:path w="120" h="720">
                                <a:moveTo>
                                  <a:pt x="120" y="0"/>
                                </a:moveTo>
                                <a:lnTo>
                                  <a:pt x="0" y="0"/>
                                </a:lnTo>
                                <a:lnTo>
                                  <a:pt x="0" y="720"/>
                                </a:lnTo>
                                <a:lnTo>
                                  <a:pt x="120" y="720"/>
                                </a:lnTo>
                                <a:lnTo>
                                  <a:pt x="1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6"/>
                        <wps:cNvSpPr>
                          <a:spLocks/>
                        </wps:cNvSpPr>
                        <wps:spPr bwMode="auto">
                          <a:xfrm>
                            <a:off x="487" y="367"/>
                            <a:ext cx="120" cy="720"/>
                          </a:xfrm>
                          <a:custGeom>
                            <a:avLst/>
                            <a:gdLst>
                              <a:gd name="T0" fmla="*/ 60 w 120"/>
                              <a:gd name="T1" fmla="*/ 720 h 720"/>
                              <a:gd name="T2" fmla="*/ 0 w 120"/>
                              <a:gd name="T3" fmla="*/ 720 h 720"/>
                              <a:gd name="T4" fmla="*/ 0 w 120"/>
                              <a:gd name="T5" fmla="*/ 0 h 720"/>
                              <a:gd name="T6" fmla="*/ 120 w 120"/>
                              <a:gd name="T7" fmla="*/ 0 h 720"/>
                              <a:gd name="T8" fmla="*/ 120 w 120"/>
                              <a:gd name="T9" fmla="*/ 720 h 720"/>
                              <a:gd name="T10" fmla="*/ 60 w 120"/>
                              <a:gd name="T11" fmla="*/ 720 h 720"/>
                            </a:gdLst>
                            <a:ahLst/>
                            <a:cxnLst>
                              <a:cxn ang="0">
                                <a:pos x="T0" y="T1"/>
                              </a:cxn>
                              <a:cxn ang="0">
                                <a:pos x="T2" y="T3"/>
                              </a:cxn>
                              <a:cxn ang="0">
                                <a:pos x="T4" y="T5"/>
                              </a:cxn>
                              <a:cxn ang="0">
                                <a:pos x="T6" y="T7"/>
                              </a:cxn>
                              <a:cxn ang="0">
                                <a:pos x="T8" y="T9"/>
                              </a:cxn>
                              <a:cxn ang="0">
                                <a:pos x="T10" y="T11"/>
                              </a:cxn>
                            </a:cxnLst>
                            <a:rect l="0" t="0" r="r" b="b"/>
                            <a:pathLst>
                              <a:path w="120" h="720">
                                <a:moveTo>
                                  <a:pt x="60" y="720"/>
                                </a:moveTo>
                                <a:lnTo>
                                  <a:pt x="0" y="720"/>
                                </a:lnTo>
                                <a:lnTo>
                                  <a:pt x="0" y="0"/>
                                </a:lnTo>
                                <a:lnTo>
                                  <a:pt x="120" y="0"/>
                                </a:lnTo>
                                <a:lnTo>
                                  <a:pt x="120" y="720"/>
                                </a:lnTo>
                                <a:lnTo>
                                  <a:pt x="60" y="720"/>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7"/>
                        <wps:cNvSpPr>
                          <a:spLocks/>
                        </wps:cNvSpPr>
                        <wps:spPr bwMode="auto">
                          <a:xfrm>
                            <a:off x="3888" y="305"/>
                            <a:ext cx="400" cy="362"/>
                          </a:xfrm>
                          <a:custGeom>
                            <a:avLst/>
                            <a:gdLst>
                              <a:gd name="T0" fmla="*/ 300 w 400"/>
                              <a:gd name="T1" fmla="*/ 1 h 362"/>
                              <a:gd name="T2" fmla="*/ 266 w 400"/>
                              <a:gd name="T3" fmla="*/ 8 h 362"/>
                              <a:gd name="T4" fmla="*/ 229 w 400"/>
                              <a:gd name="T5" fmla="*/ 23 h 362"/>
                              <a:gd name="T6" fmla="*/ 189 w 400"/>
                              <a:gd name="T7" fmla="*/ 43 h 362"/>
                              <a:gd name="T8" fmla="*/ 146 w 400"/>
                              <a:gd name="T9" fmla="*/ 71 h 362"/>
                              <a:gd name="T10" fmla="*/ 103 w 400"/>
                              <a:gd name="T11" fmla="*/ 105 h 362"/>
                              <a:gd name="T12" fmla="*/ 69 w 400"/>
                              <a:gd name="T13" fmla="*/ 139 h 362"/>
                              <a:gd name="T14" fmla="*/ 42 w 400"/>
                              <a:gd name="T15" fmla="*/ 174 h 362"/>
                              <a:gd name="T16" fmla="*/ 21 w 400"/>
                              <a:gd name="T17" fmla="*/ 209 h 362"/>
                              <a:gd name="T18" fmla="*/ 7 w 400"/>
                              <a:gd name="T19" fmla="*/ 242 h 362"/>
                              <a:gd name="T20" fmla="*/ 0 w 400"/>
                              <a:gd name="T21" fmla="*/ 274 h 362"/>
                              <a:gd name="T22" fmla="*/ 1 w 400"/>
                              <a:gd name="T23" fmla="*/ 303 h 362"/>
                              <a:gd name="T24" fmla="*/ 10 w 400"/>
                              <a:gd name="T25" fmla="*/ 328 h 362"/>
                              <a:gd name="T26" fmla="*/ 28 w 400"/>
                              <a:gd name="T27" fmla="*/ 347 h 362"/>
                              <a:gd name="T28" fmla="*/ 51 w 400"/>
                              <a:gd name="T29" fmla="*/ 357 h 362"/>
                              <a:gd name="T30" fmla="*/ 79 w 400"/>
                              <a:gd name="T31" fmla="*/ 361 h 362"/>
                              <a:gd name="T32" fmla="*/ 111 w 400"/>
                              <a:gd name="T33" fmla="*/ 357 h 362"/>
                              <a:gd name="T34" fmla="*/ 147 w 400"/>
                              <a:gd name="T35" fmla="*/ 347 h 362"/>
                              <a:gd name="T36" fmla="*/ 186 w 400"/>
                              <a:gd name="T37" fmla="*/ 330 h 362"/>
                              <a:gd name="T38" fmla="*/ 227 w 400"/>
                              <a:gd name="T39" fmla="*/ 307 h 362"/>
                              <a:gd name="T40" fmla="*/ 269 w 400"/>
                              <a:gd name="T41" fmla="*/ 278 h 362"/>
                              <a:gd name="T42" fmla="*/ 309 w 400"/>
                              <a:gd name="T43" fmla="*/ 243 h 362"/>
                              <a:gd name="T44" fmla="*/ 340 w 400"/>
                              <a:gd name="T45" fmla="*/ 208 h 362"/>
                              <a:gd name="T46" fmla="*/ 366 w 400"/>
                              <a:gd name="T47" fmla="*/ 172 h 362"/>
                              <a:gd name="T48" fmla="*/ 384 w 400"/>
                              <a:gd name="T49" fmla="*/ 138 h 362"/>
                              <a:gd name="T50" fmla="*/ 395 w 400"/>
                              <a:gd name="T51" fmla="*/ 105 h 362"/>
                              <a:gd name="T52" fmla="*/ 399 w 400"/>
                              <a:gd name="T53" fmla="*/ 74 h 362"/>
                              <a:gd name="T54" fmla="*/ 395 w 400"/>
                              <a:gd name="T55" fmla="*/ 47 h 362"/>
                              <a:gd name="T56" fmla="*/ 383 w 400"/>
                              <a:gd name="T57" fmla="*/ 25 h 362"/>
                              <a:gd name="T58" fmla="*/ 367 w 400"/>
                              <a:gd name="T59" fmla="*/ 11 h 362"/>
                              <a:gd name="T60" fmla="*/ 344 w 400"/>
                              <a:gd name="T61" fmla="*/ 2 h 362"/>
                              <a:gd name="T62" fmla="*/ 316 w 400"/>
                              <a:gd name="T63" fmla="*/ 0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00" h="362">
                                <a:moveTo>
                                  <a:pt x="316" y="0"/>
                                </a:moveTo>
                                <a:lnTo>
                                  <a:pt x="300" y="1"/>
                                </a:lnTo>
                                <a:lnTo>
                                  <a:pt x="283" y="4"/>
                                </a:lnTo>
                                <a:lnTo>
                                  <a:pt x="266" y="8"/>
                                </a:lnTo>
                                <a:lnTo>
                                  <a:pt x="248" y="15"/>
                                </a:lnTo>
                                <a:lnTo>
                                  <a:pt x="229" y="23"/>
                                </a:lnTo>
                                <a:lnTo>
                                  <a:pt x="209" y="32"/>
                                </a:lnTo>
                                <a:lnTo>
                                  <a:pt x="189" y="43"/>
                                </a:lnTo>
                                <a:lnTo>
                                  <a:pt x="168" y="56"/>
                                </a:lnTo>
                                <a:lnTo>
                                  <a:pt x="146" y="71"/>
                                </a:lnTo>
                                <a:lnTo>
                                  <a:pt x="125" y="87"/>
                                </a:lnTo>
                                <a:lnTo>
                                  <a:pt x="103" y="105"/>
                                </a:lnTo>
                                <a:lnTo>
                                  <a:pt x="85" y="122"/>
                                </a:lnTo>
                                <a:lnTo>
                                  <a:pt x="69" y="139"/>
                                </a:lnTo>
                                <a:lnTo>
                                  <a:pt x="55" y="157"/>
                                </a:lnTo>
                                <a:lnTo>
                                  <a:pt x="42" y="174"/>
                                </a:lnTo>
                                <a:lnTo>
                                  <a:pt x="30" y="191"/>
                                </a:lnTo>
                                <a:lnTo>
                                  <a:pt x="21" y="209"/>
                                </a:lnTo>
                                <a:lnTo>
                                  <a:pt x="13" y="226"/>
                                </a:lnTo>
                                <a:lnTo>
                                  <a:pt x="7" y="242"/>
                                </a:lnTo>
                                <a:lnTo>
                                  <a:pt x="2" y="258"/>
                                </a:lnTo>
                                <a:lnTo>
                                  <a:pt x="0" y="274"/>
                                </a:lnTo>
                                <a:lnTo>
                                  <a:pt x="0" y="288"/>
                                </a:lnTo>
                                <a:lnTo>
                                  <a:pt x="1" y="303"/>
                                </a:lnTo>
                                <a:lnTo>
                                  <a:pt x="5" y="316"/>
                                </a:lnTo>
                                <a:lnTo>
                                  <a:pt x="10" y="328"/>
                                </a:lnTo>
                                <a:lnTo>
                                  <a:pt x="18" y="339"/>
                                </a:lnTo>
                                <a:lnTo>
                                  <a:pt x="28" y="347"/>
                                </a:lnTo>
                                <a:lnTo>
                                  <a:pt x="39" y="353"/>
                                </a:lnTo>
                                <a:lnTo>
                                  <a:pt x="51" y="357"/>
                                </a:lnTo>
                                <a:lnTo>
                                  <a:pt x="64" y="360"/>
                                </a:lnTo>
                                <a:lnTo>
                                  <a:pt x="79" y="361"/>
                                </a:lnTo>
                                <a:lnTo>
                                  <a:pt x="95" y="360"/>
                                </a:lnTo>
                                <a:lnTo>
                                  <a:pt x="111" y="357"/>
                                </a:lnTo>
                                <a:lnTo>
                                  <a:pt x="129" y="353"/>
                                </a:lnTo>
                                <a:lnTo>
                                  <a:pt x="147" y="347"/>
                                </a:lnTo>
                                <a:lnTo>
                                  <a:pt x="166" y="340"/>
                                </a:lnTo>
                                <a:lnTo>
                                  <a:pt x="186" y="330"/>
                                </a:lnTo>
                                <a:lnTo>
                                  <a:pt x="206" y="320"/>
                                </a:lnTo>
                                <a:lnTo>
                                  <a:pt x="227" y="307"/>
                                </a:lnTo>
                                <a:lnTo>
                                  <a:pt x="248" y="293"/>
                                </a:lnTo>
                                <a:lnTo>
                                  <a:pt x="269" y="278"/>
                                </a:lnTo>
                                <a:lnTo>
                                  <a:pt x="291" y="260"/>
                                </a:lnTo>
                                <a:lnTo>
                                  <a:pt x="309" y="243"/>
                                </a:lnTo>
                                <a:lnTo>
                                  <a:pt x="325" y="225"/>
                                </a:lnTo>
                                <a:lnTo>
                                  <a:pt x="340" y="208"/>
                                </a:lnTo>
                                <a:lnTo>
                                  <a:pt x="354" y="190"/>
                                </a:lnTo>
                                <a:lnTo>
                                  <a:pt x="366" y="172"/>
                                </a:lnTo>
                                <a:lnTo>
                                  <a:pt x="376" y="155"/>
                                </a:lnTo>
                                <a:lnTo>
                                  <a:pt x="384" y="138"/>
                                </a:lnTo>
                                <a:lnTo>
                                  <a:pt x="391" y="121"/>
                                </a:lnTo>
                                <a:lnTo>
                                  <a:pt x="395" y="105"/>
                                </a:lnTo>
                                <a:lnTo>
                                  <a:pt x="398" y="89"/>
                                </a:lnTo>
                                <a:lnTo>
                                  <a:pt x="399" y="74"/>
                                </a:lnTo>
                                <a:lnTo>
                                  <a:pt x="398" y="60"/>
                                </a:lnTo>
                                <a:lnTo>
                                  <a:pt x="395" y="47"/>
                                </a:lnTo>
                                <a:lnTo>
                                  <a:pt x="390" y="36"/>
                                </a:lnTo>
                                <a:lnTo>
                                  <a:pt x="383" y="25"/>
                                </a:lnTo>
                                <a:lnTo>
                                  <a:pt x="376" y="19"/>
                                </a:lnTo>
                                <a:lnTo>
                                  <a:pt x="367" y="11"/>
                                </a:lnTo>
                                <a:lnTo>
                                  <a:pt x="356" y="6"/>
                                </a:lnTo>
                                <a:lnTo>
                                  <a:pt x="344" y="2"/>
                                </a:lnTo>
                                <a:lnTo>
                                  <a:pt x="330" y="0"/>
                                </a:lnTo>
                                <a:lnTo>
                                  <a:pt x="316" y="0"/>
                                </a:lnTo>
                                <a:close/>
                              </a:path>
                            </a:pathLst>
                          </a:custGeom>
                          <a:solidFill>
                            <a:srgbClr val="FF3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
                        <wps:cNvSpPr>
                          <a:spLocks/>
                        </wps:cNvSpPr>
                        <wps:spPr bwMode="auto">
                          <a:xfrm>
                            <a:off x="3888" y="305"/>
                            <a:ext cx="400" cy="362"/>
                          </a:xfrm>
                          <a:custGeom>
                            <a:avLst/>
                            <a:gdLst>
                              <a:gd name="T0" fmla="*/ 390 w 400"/>
                              <a:gd name="T1" fmla="*/ 36 h 362"/>
                              <a:gd name="T2" fmla="*/ 398 w 400"/>
                              <a:gd name="T3" fmla="*/ 60 h 362"/>
                              <a:gd name="T4" fmla="*/ 398 w 400"/>
                              <a:gd name="T5" fmla="*/ 89 h 362"/>
                              <a:gd name="T6" fmla="*/ 391 w 400"/>
                              <a:gd name="T7" fmla="*/ 121 h 362"/>
                              <a:gd name="T8" fmla="*/ 376 w 400"/>
                              <a:gd name="T9" fmla="*/ 155 h 362"/>
                              <a:gd name="T10" fmla="*/ 354 w 400"/>
                              <a:gd name="T11" fmla="*/ 190 h 362"/>
                              <a:gd name="T12" fmla="*/ 325 w 400"/>
                              <a:gd name="T13" fmla="*/ 226 h 362"/>
                              <a:gd name="T14" fmla="*/ 291 w 400"/>
                              <a:gd name="T15" fmla="*/ 260 h 362"/>
                              <a:gd name="T16" fmla="*/ 248 w 400"/>
                              <a:gd name="T17" fmla="*/ 293 h 362"/>
                              <a:gd name="T18" fmla="*/ 206 w 400"/>
                              <a:gd name="T19" fmla="*/ 320 h 362"/>
                              <a:gd name="T20" fmla="*/ 166 w 400"/>
                              <a:gd name="T21" fmla="*/ 340 h 362"/>
                              <a:gd name="T22" fmla="*/ 129 w 400"/>
                              <a:gd name="T23" fmla="*/ 353 h 362"/>
                              <a:gd name="T24" fmla="*/ 95 w 400"/>
                              <a:gd name="T25" fmla="*/ 360 h 362"/>
                              <a:gd name="T26" fmla="*/ 64 w 400"/>
                              <a:gd name="T27" fmla="*/ 360 h 362"/>
                              <a:gd name="T28" fmla="*/ 39 w 400"/>
                              <a:gd name="T29" fmla="*/ 353 h 362"/>
                              <a:gd name="T30" fmla="*/ 18 w 400"/>
                              <a:gd name="T31" fmla="*/ 339 h 362"/>
                              <a:gd name="T32" fmla="*/ 5 w 400"/>
                              <a:gd name="T33" fmla="*/ 316 h 362"/>
                              <a:gd name="T34" fmla="*/ 0 w 400"/>
                              <a:gd name="T35" fmla="*/ 288 h 362"/>
                              <a:gd name="T36" fmla="*/ 2 w 400"/>
                              <a:gd name="T37" fmla="*/ 258 h 362"/>
                              <a:gd name="T38" fmla="*/ 13 w 400"/>
                              <a:gd name="T39" fmla="*/ 225 h 362"/>
                              <a:gd name="T40" fmla="*/ 30 w 400"/>
                              <a:gd name="T41" fmla="*/ 191 h 362"/>
                              <a:gd name="T42" fmla="*/ 55 w 400"/>
                              <a:gd name="T43" fmla="*/ 157 h 362"/>
                              <a:gd name="T44" fmla="*/ 85 w 400"/>
                              <a:gd name="T45" fmla="*/ 122 h 362"/>
                              <a:gd name="T46" fmla="*/ 125 w 400"/>
                              <a:gd name="T47" fmla="*/ 87 h 362"/>
                              <a:gd name="T48" fmla="*/ 168 w 400"/>
                              <a:gd name="T49" fmla="*/ 56 h 362"/>
                              <a:gd name="T50" fmla="*/ 209 w 400"/>
                              <a:gd name="T51" fmla="*/ 32 h 362"/>
                              <a:gd name="T52" fmla="*/ 248 w 400"/>
                              <a:gd name="T53" fmla="*/ 15 h 362"/>
                              <a:gd name="T54" fmla="*/ 283 w 400"/>
                              <a:gd name="T55" fmla="*/ 4 h 362"/>
                              <a:gd name="T56" fmla="*/ 316 w 400"/>
                              <a:gd name="T57" fmla="*/ 0 h 362"/>
                              <a:gd name="T58" fmla="*/ 344 w 400"/>
                              <a:gd name="T59" fmla="*/ 2 h 362"/>
                              <a:gd name="T60" fmla="*/ 367 w 400"/>
                              <a:gd name="T61" fmla="*/ 11 h 362"/>
                              <a:gd name="T62" fmla="*/ 383 w 400"/>
                              <a:gd name="T63" fmla="*/ 25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00" h="362">
                                <a:moveTo>
                                  <a:pt x="383" y="25"/>
                                </a:moveTo>
                                <a:lnTo>
                                  <a:pt x="390" y="36"/>
                                </a:lnTo>
                                <a:lnTo>
                                  <a:pt x="395" y="47"/>
                                </a:lnTo>
                                <a:lnTo>
                                  <a:pt x="398" y="60"/>
                                </a:lnTo>
                                <a:lnTo>
                                  <a:pt x="399" y="74"/>
                                </a:lnTo>
                                <a:lnTo>
                                  <a:pt x="398" y="89"/>
                                </a:lnTo>
                                <a:lnTo>
                                  <a:pt x="395" y="105"/>
                                </a:lnTo>
                                <a:lnTo>
                                  <a:pt x="391" y="121"/>
                                </a:lnTo>
                                <a:lnTo>
                                  <a:pt x="384" y="138"/>
                                </a:lnTo>
                                <a:lnTo>
                                  <a:pt x="376" y="155"/>
                                </a:lnTo>
                                <a:lnTo>
                                  <a:pt x="366" y="172"/>
                                </a:lnTo>
                                <a:lnTo>
                                  <a:pt x="354" y="190"/>
                                </a:lnTo>
                                <a:lnTo>
                                  <a:pt x="340" y="208"/>
                                </a:lnTo>
                                <a:lnTo>
                                  <a:pt x="325" y="226"/>
                                </a:lnTo>
                                <a:lnTo>
                                  <a:pt x="309" y="243"/>
                                </a:lnTo>
                                <a:lnTo>
                                  <a:pt x="291" y="260"/>
                                </a:lnTo>
                                <a:lnTo>
                                  <a:pt x="269" y="278"/>
                                </a:lnTo>
                                <a:lnTo>
                                  <a:pt x="248" y="293"/>
                                </a:lnTo>
                                <a:lnTo>
                                  <a:pt x="227" y="307"/>
                                </a:lnTo>
                                <a:lnTo>
                                  <a:pt x="206" y="320"/>
                                </a:lnTo>
                                <a:lnTo>
                                  <a:pt x="186" y="330"/>
                                </a:lnTo>
                                <a:lnTo>
                                  <a:pt x="166" y="340"/>
                                </a:lnTo>
                                <a:lnTo>
                                  <a:pt x="147" y="347"/>
                                </a:lnTo>
                                <a:lnTo>
                                  <a:pt x="129" y="353"/>
                                </a:lnTo>
                                <a:lnTo>
                                  <a:pt x="111" y="357"/>
                                </a:lnTo>
                                <a:lnTo>
                                  <a:pt x="95" y="360"/>
                                </a:lnTo>
                                <a:lnTo>
                                  <a:pt x="79" y="361"/>
                                </a:lnTo>
                                <a:lnTo>
                                  <a:pt x="64" y="360"/>
                                </a:lnTo>
                                <a:lnTo>
                                  <a:pt x="51" y="357"/>
                                </a:lnTo>
                                <a:lnTo>
                                  <a:pt x="39" y="353"/>
                                </a:lnTo>
                                <a:lnTo>
                                  <a:pt x="28" y="347"/>
                                </a:lnTo>
                                <a:lnTo>
                                  <a:pt x="18" y="339"/>
                                </a:lnTo>
                                <a:lnTo>
                                  <a:pt x="10" y="328"/>
                                </a:lnTo>
                                <a:lnTo>
                                  <a:pt x="5" y="316"/>
                                </a:lnTo>
                                <a:lnTo>
                                  <a:pt x="1" y="303"/>
                                </a:lnTo>
                                <a:lnTo>
                                  <a:pt x="0" y="288"/>
                                </a:lnTo>
                                <a:lnTo>
                                  <a:pt x="0" y="274"/>
                                </a:lnTo>
                                <a:lnTo>
                                  <a:pt x="2" y="258"/>
                                </a:lnTo>
                                <a:lnTo>
                                  <a:pt x="7" y="242"/>
                                </a:lnTo>
                                <a:lnTo>
                                  <a:pt x="13" y="225"/>
                                </a:lnTo>
                                <a:lnTo>
                                  <a:pt x="21" y="209"/>
                                </a:lnTo>
                                <a:lnTo>
                                  <a:pt x="30" y="191"/>
                                </a:lnTo>
                                <a:lnTo>
                                  <a:pt x="42" y="174"/>
                                </a:lnTo>
                                <a:lnTo>
                                  <a:pt x="55" y="157"/>
                                </a:lnTo>
                                <a:lnTo>
                                  <a:pt x="69" y="139"/>
                                </a:lnTo>
                                <a:lnTo>
                                  <a:pt x="85" y="122"/>
                                </a:lnTo>
                                <a:lnTo>
                                  <a:pt x="103" y="105"/>
                                </a:lnTo>
                                <a:lnTo>
                                  <a:pt x="125" y="87"/>
                                </a:lnTo>
                                <a:lnTo>
                                  <a:pt x="146" y="71"/>
                                </a:lnTo>
                                <a:lnTo>
                                  <a:pt x="168" y="56"/>
                                </a:lnTo>
                                <a:lnTo>
                                  <a:pt x="189" y="43"/>
                                </a:lnTo>
                                <a:lnTo>
                                  <a:pt x="209" y="32"/>
                                </a:lnTo>
                                <a:lnTo>
                                  <a:pt x="229" y="23"/>
                                </a:lnTo>
                                <a:lnTo>
                                  <a:pt x="248" y="15"/>
                                </a:lnTo>
                                <a:lnTo>
                                  <a:pt x="266" y="8"/>
                                </a:lnTo>
                                <a:lnTo>
                                  <a:pt x="283" y="4"/>
                                </a:lnTo>
                                <a:lnTo>
                                  <a:pt x="300" y="1"/>
                                </a:lnTo>
                                <a:lnTo>
                                  <a:pt x="316" y="0"/>
                                </a:lnTo>
                                <a:lnTo>
                                  <a:pt x="330" y="0"/>
                                </a:lnTo>
                                <a:lnTo>
                                  <a:pt x="344" y="2"/>
                                </a:lnTo>
                                <a:lnTo>
                                  <a:pt x="356" y="6"/>
                                </a:lnTo>
                                <a:lnTo>
                                  <a:pt x="367" y="11"/>
                                </a:lnTo>
                                <a:lnTo>
                                  <a:pt x="376" y="19"/>
                                </a:lnTo>
                                <a:lnTo>
                                  <a:pt x="383" y="25"/>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9"/>
                        <wps:cNvSpPr>
                          <a:spLocks/>
                        </wps:cNvSpPr>
                        <wps:spPr bwMode="auto">
                          <a:xfrm>
                            <a:off x="4193" y="241"/>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20"/>
                        <wps:cNvSpPr>
                          <a:spLocks/>
                        </wps:cNvSpPr>
                        <wps:spPr bwMode="auto">
                          <a:xfrm>
                            <a:off x="3981" y="733"/>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9D3A2A7" id="Group 24" o:spid="_x0000_s1026" style="width:227.65pt;height:312.75pt;mso-position-horizontal-relative:char;mso-position-vertical-relative:line" coordsize="4553,6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">
                <v:shape id="Freeform 3" o:spid="_x0000_s1027" style="position:absolute;left:3367;top:7;width:360;height:600;visibility:visible;mso-wrap-style:square;v-text-anchor:top" coordsize="36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" path="m,600r360,l360,,,,,600xe" fillcolor="black" stroked="f">
                  <v:path arrowok="t" o:connecttype="custom" o:connectlocs="0,600;360,600;360,0;0,0;0,600" o:connectangles="0,0,0,0,0"/>
                </v:shape>
                <v:shape id="Freeform 4" o:spid="_x0000_s1028" style="position:absolute;left:3367;top:727;width:360;height:5520;visibility:visible;mso-wrap-style:square;v-text-anchor:top" coordsize="360,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" path="m,5520r360,l360,,,,,5520xe" fillcolor="black" stroked="f">
                  <v:path arrowok="t" o:connecttype="custom" o:connectlocs="0,5520;360,5520;360,0;0,0;0,5520" o:connectangles="0,0,0,0,0"/>
                </v:shape>
                <v:shape id="Freeform 5" o:spid="_x0000_s1029" style="position:absolute;left:3367;top:7;width:360;height:6240;visibility:visible;mso-wrap-style:square;v-text-anchor:top" coordsize="360,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" path="m180,6240l,6240,,,360,r,6240l180,6240xe" filled="f" strokeweight=".25956mm">
                  <v:path arrowok="t" o:connecttype="custom" o:connectlocs="180,6240;0,6240;0,0;360,0;360,6240;180,6240" o:connectangles="0,0,0,0,0,0"/>
                </v:shape>
                <v:shape id="Freeform 6" o:spid="_x0000_s1030" style="position:absolute;left:607;top:367;width:2520;height:720;visibility:visible;mso-wrap-style:square;v-text-anchor:top" coordsize="25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" path="m,720r2520,l2520,,,,,720xe" fillcolor="#f30" stroked="f">
                  <v:path arrowok="t" o:connecttype="custom" o:connectlocs="0,720;2520,720;2520,0;0,0;0,720" o:connectangles="0,0,0,0,0"/>
                </v:shape>
                <v:shape id="Freeform 7" o:spid="_x0000_s1031" style="position:absolute;left:7;top:367;width:480;height:720;visibility:visible;mso-wrap-style:square;v-text-anchor:top" coordsize="48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" path="m,720r480,l480,,,,,720xe" fillcolor="#f30" stroked="f">
                  <v:path arrowok="t" o:connecttype="custom" o:connectlocs="0,720;480,720;480,0;0,0;0,720" o:connectangles="0,0,0,0,0"/>
                </v:shape>
                <v:shape id="Freeform 8" o:spid="_x0000_s1032" style="position:absolute;left:7;top:367;width:3120;height:720;visibility:visible;mso-wrap-style:square;v-text-anchor:top" coordsize="3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" path="m1560,720l,720,,,3120,r,720l1560,720xe" filled="f" strokeweight=".25956mm">
                  <v:path arrowok="t" o:connecttype="custom" o:connectlocs="1560,720;0,720;0,0;3120,0;3120,720;1560,720" o:connectangles="0,0,0,0,0,0"/>
                </v:shape>
                <v:shape id="Freeform 9" o:spid="_x0000_s1033" style="position:absolute;left:3127;top:607;width:720;height:120;visibility:visible;mso-wrap-style:square;v-text-anchor:top" coordsize="7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" path="m720,l,,,120r720,l720,xe" fillcolor="#0c9" stroked="f">
                  <v:path arrowok="t" o:connecttype="custom" o:connectlocs="720,0;0,0;0,120;720,120;720,0" o:connectangles="0,0,0,0,0"/>
                </v:shape>
                <v:shape id="Freeform 10" o:spid="_x0000_s1034" style="position:absolute;left:3127;top:607;width:720;height:120;visibility:visible;mso-wrap-style:square;v-text-anchor:top" coordsize="7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" path="m360,120l,120,,,720,r,120l360,120xe" filled="f" strokeweight=".25956mm">
                  <v:path arrowok="t" o:connecttype="custom" o:connectlocs="360,120;0,120;0,0;720,0;720,120;360,120" o:connectangles="0,0,0,0,0,0"/>
                </v:shape>
                <v:shape id="Freeform 11" o:spid="_x0000_s1035" style="position:absolute;left:3507;top:218;width:1039;height:897;visibility:visible;mso-wrap-style:square;v-text-anchor:top" coordsize="103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" path="m961,l939,1,915,5r-27,6l859,21,829,32,796,47,762,63,726,82r-37,22l651,127r-39,26l572,180r-41,30l489,242r-43,33l404,311r-42,36l321,383r-38,35l247,454r-34,35l181,523r-30,34l124,590,99,622,77,652,57,682,40,710,26,737,15,762,7,786,1,807,,827r1,18l6,860r8,13l25,883r14,7l57,894r19,2l98,895r25,-4l150,884r29,-9l210,863r32,-14l276,832r36,-19l349,792r39,-24l427,743r40,-28l509,685r42,-31l593,620r43,-35l678,549r40,-36l756,477r36,-35l826,407r32,-35l888,339r27,-33l940,274r22,-31l981,213r17,-28l1012,158r11,-25l1031,110r5,-22l1038,68r-1,-17l1032,36r-8,-13l1012,13,998,5,981,1,961,xe" stroked="f">
                  <v:path arrowok="t" o:connecttype="custom" o:connectlocs="939,1;888,11;829,32;762,63;689,104;612,153;531,210;446,275;362,347;283,418;213,489;151,557;99,622;57,682;26,737;7,786;0,827;6,860;25,883;57,894;98,895;150,884;210,863;276,832;349,792;427,743;509,685;593,620;678,549;756,477;826,407;888,339;940,274;981,213;1012,158;1031,110;1038,68;1032,36;1012,13;981,1" o:connectangles="0,0,0,0,0,0,0,0,0,0,0,0,0,0,0,0,0,0,0,0,0,0,0,0,0,0,0,0,0,0,0,0,0,0,0,0,0,0,0,0"/>
                </v:shape>
                <v:shape id="Freeform 12" o:spid="_x0000_s1036" style="position:absolute;left:3507;top:218;width:1039;height:897;visibility:visible;mso-wrap-style:square;v-text-anchor:top" coordsize="103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" path="m1024,23r8,13l1037,51r1,17l1036,88r-5,22l1023,133r-11,25l998,185r-17,28l962,243r-22,31l915,306r-27,33l858,372r-32,35l792,442r-36,35l718,513r-40,36l636,585r-43,35l551,654r-42,31l467,715r-40,28l388,768r-39,24l312,813r-36,19l242,849r-32,14l179,875r-29,9l123,891r-25,4l76,896,57,894,39,890,25,883,14,873,6,860,1,845,,827,1,807,7,786r8,-24l26,737,40,710,57,682,77,652,99,622r25,-32l151,557r30,-34l213,489r34,-35l283,418r38,-35l362,347r42,-36l446,275r43,-33l531,210r41,-30l612,153r39,-26l689,104,726,82,762,63,796,47,829,32,859,21,888,11,915,5,939,1,961,r20,1l998,5r14,8l1024,23xe" filled="f" strokeweight=".25956mm">
                  <v:path arrowok="t" o:connecttype="custom" o:connectlocs="1032,36;1038,68;1031,110;1012,158;981,213;940,274;888,339;826,407;756,477;678,549;593,620;509,685;427,743;349,792;276,832;210,863;150,884;98,895;57,894;25,883;6,860;0,827;7,786;26,737;57,682;99,622;151,557;213,489;283,418;362,347;446,275;531,210;612,153;689,104;762,63;829,32;888,11;939,1;981,1;1012,13" o:connectangles="0,0,0,0,0,0,0,0,0,0,0,0,0,0,0,0,0,0,0,0,0,0,0,0,0,0,0,0,0,0,0,0,0,0,0,0,0,0,0,0"/>
                </v:shape>
                <v:shape id="Freeform 13" o:spid="_x0000_s1037" style="position:absolute;left:4415;top:103;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" path="m,l,e" filled="f" strokeweight=".25956mm">
                  <v:path arrowok="t" o:connecttype="custom" o:connectlocs="0,0;0,0" o:connectangles="0,0"/>
                </v:shape>
                <v:shape id="Freeform 14" o:spid="_x0000_s1038" style="position:absolute;left:3637;top:1231;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" path="m,l,e" filled="f" strokeweight=".25956mm">
                  <v:path arrowok="t" o:connecttype="custom" o:connectlocs="0,0;0,0" o:connectangles="0,0"/>
                </v:shape>
                <v:shape id="Freeform 15" o:spid="_x0000_s1039" style="position:absolute;left:487;top:367;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" path="m120,l,,,720r120,l120,xe" stroked="f">
                  <v:path arrowok="t" o:connecttype="custom" o:connectlocs="120,0;0,0;0,720;120,720;120,0" o:connectangles="0,0,0,0,0"/>
                </v:shape>
                <v:shape id="Freeform 16" o:spid="_x0000_s1040" style="position:absolute;left:487;top:367;width:120;height:720;visibility:visible;mso-wrap-style:square;v-text-anchor:top" coordsize="1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" path="m60,720l,720,,,120,r,720l60,720xe" filled="f" strokeweight=".25956mm">
                  <v:path arrowok="t" o:connecttype="custom" o:connectlocs="60,720;0,720;0,0;120,0;120,720;60,720" o:connectangles="0,0,0,0,0,0"/>
                </v:shape>
                <v:shape id="Freeform 17" o:spid="_x0000_s1041" style="position:absolute;left:3888;top:305;width:400;height:362;visibility:visible;mso-wrap-style:square;v-text-anchor:top" coordsize="40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" path="m316,l300,1,283,4,266,8r-18,7l229,23r-20,9l189,43,168,56,146,71,125,87r-22,18l85,122,69,139,55,157,42,174,30,191r-9,18l13,226,7,242,2,258,,274r,14l1,303r4,13l10,328r8,11l28,347r11,6l51,357r13,3l79,361r16,-1l111,357r18,-4l147,347r19,-7l186,330r20,-10l227,307r21,-14l269,278r22,-18l309,243r16,-18l340,208r14,-18l366,172r10,-17l384,138r7,-17l395,105r3,-16l399,74,398,60,395,47,390,36,383,25r-7,-6l367,11,356,6,344,2,330,,316,xe" fillcolor="#f30" stroked="f">
                  <v:path arrowok="t" o:connecttype="custom" o:connectlocs="300,1;266,8;229,23;189,43;146,71;103,105;69,139;42,174;21,209;7,242;0,274;1,303;10,328;28,347;51,357;79,361;111,357;147,347;186,330;227,307;269,278;309,243;340,208;366,172;384,138;395,105;399,74;395,47;383,25;367,11;344,2;316,0" o:connectangles="0,0,0,0,0,0,0,0,0,0,0,0,0,0,0,0,0,0,0,0,0,0,0,0,0,0,0,0,0,0,0,0"/>
                </v:shape>
                <v:shape id="Freeform 18" o:spid="_x0000_s1042" style="position:absolute;left:3888;top:305;width:400;height:362;visibility:visible;mso-wrap-style:square;v-text-anchor:top" coordsize="40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" path="m383,25r7,11l395,47r3,13l399,74r-1,15l395,105r-4,16l384,138r-8,17l366,172r-12,18l340,208r-15,18l309,243r-18,17l269,278r-21,15l227,307r-21,13l186,330r-20,10l147,347r-18,6l111,357r-16,3l79,361,64,360,51,357,39,353,28,347,18,339,10,328,5,316,1,303,,288,,274,2,258,7,242r6,-17l21,209r9,-18l42,174,55,157,69,139,85,122r18,-17l125,87,146,71,168,56,189,43,209,32r20,-9l248,15,266,8,283,4,300,1,316,r14,l344,2r12,4l367,11r9,8l383,25xe" filled="f" strokeweight=".25956mm">
                  <v:path arrowok="t" o:connecttype="custom" o:connectlocs="390,36;398,60;398,89;391,121;376,155;354,190;325,226;291,260;248,293;206,320;166,340;129,353;95,360;64,360;39,353;18,339;5,316;0,288;2,258;13,225;30,191;55,157;85,122;125,87;168,56;209,32;248,15;283,4;316,0;344,2;367,11;383,25" o:connectangles="0,0,0,0,0,0,0,0,0,0,0,0,0,0,0,0,0,0,0,0,0,0,0,0,0,0,0,0,0,0,0,0"/>
                </v:shape>
                <v:shape id="Freeform 19" o:spid="_x0000_s1043" style="position:absolute;left:4193;top:241;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" path="m,l,e" filled="f" strokeweight=".25956mm">
                  <v:path arrowok="t" o:connecttype="custom" o:connectlocs="0,0;0,0" o:connectangles="0,0"/>
                </v:shape>
                <v:shape id="Freeform 20" o:spid="_x0000_s1044" style="position:absolute;left:3981;top:733;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" path="m,l,e" filled="f" strokeweight=".25956mm">
                  <v:path arrowok="t" o:connecttype="custom" o:connectlocs="0,0;0,0" o:connectangles="0,0"/>
                </v:shape>
                <w10:anchorlock/>
              </v:group>
            </w:pict>
          </mc:Fallback>
        </mc:AlternateContent>
      </w:r>
      <w:r w:rsidRPr="009716E2">
        <w:rPr>
          <w:bCs/>
          <w:sz w:val="28"/>
          <w:szCs w:val="28"/>
        </w:rPr>
        <w:t xml:space="preserve"> </w:t>
      </w:r>
      <w:r w:rsidRPr="009716E2">
        <w:rPr>
          <w:bCs/>
          <w:sz w:val="28"/>
          <w:szCs w:val="28"/>
        </w:rPr>
        <w:tab/>
      </w:r>
      <w:r w:rsidRPr="009716E2">
        <w:rPr>
          <w:bCs/>
          <w:noProof/>
          <w:sz w:val="28"/>
          <w:szCs w:val="28"/>
          <w:lang w:eastAsia="en-US"/>
        </w:rPr>
        <mc:AlternateContent>
          <mc:Choice Requires="wpg">
            <w:drawing>
              <wp:inline distT="0" distB="0" distL="0" distR="0">
                <wp:extent cx="2478405" cy="3971925"/>
                <wp:effectExtent l="9525" t="9525" r="762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8405" cy="3971925"/>
                          <a:chOff x="0" y="0"/>
                          <a:chExt cx="3903" cy="6255"/>
                        </a:xfrm>
                      </wpg:grpSpPr>
                      <wps:wsp>
                        <wps:cNvPr id="9" name="Freeform 22"/>
                        <wps:cNvSpPr>
                          <a:spLocks/>
                        </wps:cNvSpPr>
                        <wps:spPr bwMode="auto">
                          <a:xfrm>
                            <a:off x="3021" y="7"/>
                            <a:ext cx="360" cy="6240"/>
                          </a:xfrm>
                          <a:custGeom>
                            <a:avLst/>
                            <a:gdLst>
                              <a:gd name="T0" fmla="*/ 360 w 360"/>
                              <a:gd name="T1" fmla="*/ 0 h 6240"/>
                              <a:gd name="T2" fmla="*/ 0 w 360"/>
                              <a:gd name="T3" fmla="*/ 0 h 6240"/>
                              <a:gd name="T4" fmla="*/ 0 w 360"/>
                              <a:gd name="T5" fmla="*/ 6240 h 6240"/>
                              <a:gd name="T6" fmla="*/ 360 w 360"/>
                              <a:gd name="T7" fmla="*/ 6240 h 6240"/>
                              <a:gd name="T8" fmla="*/ 360 w 360"/>
                              <a:gd name="T9" fmla="*/ 0 h 6240"/>
                            </a:gdLst>
                            <a:ahLst/>
                            <a:cxnLst>
                              <a:cxn ang="0">
                                <a:pos x="T0" y="T1"/>
                              </a:cxn>
                              <a:cxn ang="0">
                                <a:pos x="T2" y="T3"/>
                              </a:cxn>
                              <a:cxn ang="0">
                                <a:pos x="T4" y="T5"/>
                              </a:cxn>
                              <a:cxn ang="0">
                                <a:pos x="T6" y="T7"/>
                              </a:cxn>
                              <a:cxn ang="0">
                                <a:pos x="T8" y="T9"/>
                              </a:cxn>
                            </a:cxnLst>
                            <a:rect l="0" t="0" r="r" b="b"/>
                            <a:pathLst>
                              <a:path w="360" h="6240">
                                <a:moveTo>
                                  <a:pt x="360" y="0"/>
                                </a:moveTo>
                                <a:lnTo>
                                  <a:pt x="0" y="0"/>
                                </a:lnTo>
                                <a:lnTo>
                                  <a:pt x="0" y="6240"/>
                                </a:lnTo>
                                <a:lnTo>
                                  <a:pt x="360" y="6240"/>
                                </a:lnTo>
                                <a:lnTo>
                                  <a:pt x="3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3"/>
                        <wps:cNvSpPr>
                          <a:spLocks/>
                        </wps:cNvSpPr>
                        <wps:spPr bwMode="auto">
                          <a:xfrm>
                            <a:off x="3021" y="7"/>
                            <a:ext cx="360" cy="6240"/>
                          </a:xfrm>
                          <a:custGeom>
                            <a:avLst/>
                            <a:gdLst>
                              <a:gd name="T0" fmla="*/ 180 w 360"/>
                              <a:gd name="T1" fmla="*/ 6240 h 6240"/>
                              <a:gd name="T2" fmla="*/ 0 w 360"/>
                              <a:gd name="T3" fmla="*/ 6240 h 6240"/>
                              <a:gd name="T4" fmla="*/ 0 w 360"/>
                              <a:gd name="T5" fmla="*/ 0 h 6240"/>
                              <a:gd name="T6" fmla="*/ 360 w 360"/>
                              <a:gd name="T7" fmla="*/ 0 h 6240"/>
                              <a:gd name="T8" fmla="*/ 360 w 360"/>
                              <a:gd name="T9" fmla="*/ 6240 h 6240"/>
                              <a:gd name="T10" fmla="*/ 180 w 360"/>
                              <a:gd name="T11" fmla="*/ 6240 h 6240"/>
                            </a:gdLst>
                            <a:ahLst/>
                            <a:cxnLst>
                              <a:cxn ang="0">
                                <a:pos x="T0" y="T1"/>
                              </a:cxn>
                              <a:cxn ang="0">
                                <a:pos x="T2" y="T3"/>
                              </a:cxn>
                              <a:cxn ang="0">
                                <a:pos x="T4" y="T5"/>
                              </a:cxn>
                              <a:cxn ang="0">
                                <a:pos x="T6" y="T7"/>
                              </a:cxn>
                              <a:cxn ang="0">
                                <a:pos x="T8" y="T9"/>
                              </a:cxn>
                              <a:cxn ang="0">
                                <a:pos x="T10" y="T11"/>
                              </a:cxn>
                            </a:cxnLst>
                            <a:rect l="0" t="0" r="r" b="b"/>
                            <a:pathLst>
                              <a:path w="360" h="6240">
                                <a:moveTo>
                                  <a:pt x="180" y="6240"/>
                                </a:moveTo>
                                <a:lnTo>
                                  <a:pt x="0" y="6240"/>
                                </a:lnTo>
                                <a:lnTo>
                                  <a:pt x="0" y="0"/>
                                </a:lnTo>
                                <a:lnTo>
                                  <a:pt x="360" y="0"/>
                                </a:lnTo>
                                <a:lnTo>
                                  <a:pt x="360" y="6240"/>
                                </a:lnTo>
                                <a:lnTo>
                                  <a:pt x="180" y="6240"/>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24"/>
                        <wps:cNvSpPr>
                          <a:spLocks/>
                        </wps:cNvSpPr>
                        <wps:spPr bwMode="auto">
                          <a:xfrm>
                            <a:off x="7" y="903"/>
                            <a:ext cx="2944" cy="2418"/>
                          </a:xfrm>
                          <a:custGeom>
                            <a:avLst/>
                            <a:gdLst>
                              <a:gd name="T0" fmla="*/ 2519 w 2944"/>
                              <a:gd name="T1" fmla="*/ 0 h 2418"/>
                              <a:gd name="T2" fmla="*/ 0 w 2944"/>
                              <a:gd name="T3" fmla="*/ 1836 h 2418"/>
                              <a:gd name="T4" fmla="*/ 423 w 2944"/>
                              <a:gd name="T5" fmla="*/ 2417 h 2418"/>
                              <a:gd name="T6" fmla="*/ 2944 w 2944"/>
                              <a:gd name="T7" fmla="*/ 581 h 2418"/>
                              <a:gd name="T8" fmla="*/ 2519 w 2944"/>
                              <a:gd name="T9" fmla="*/ 0 h 2418"/>
                            </a:gdLst>
                            <a:ahLst/>
                            <a:cxnLst>
                              <a:cxn ang="0">
                                <a:pos x="T0" y="T1"/>
                              </a:cxn>
                              <a:cxn ang="0">
                                <a:pos x="T2" y="T3"/>
                              </a:cxn>
                              <a:cxn ang="0">
                                <a:pos x="T4" y="T5"/>
                              </a:cxn>
                              <a:cxn ang="0">
                                <a:pos x="T6" y="T7"/>
                              </a:cxn>
                              <a:cxn ang="0">
                                <a:pos x="T8" y="T9"/>
                              </a:cxn>
                            </a:cxnLst>
                            <a:rect l="0" t="0" r="r" b="b"/>
                            <a:pathLst>
                              <a:path w="2944" h="2418">
                                <a:moveTo>
                                  <a:pt x="2519" y="0"/>
                                </a:moveTo>
                                <a:lnTo>
                                  <a:pt x="0" y="1836"/>
                                </a:lnTo>
                                <a:lnTo>
                                  <a:pt x="423" y="2417"/>
                                </a:lnTo>
                                <a:lnTo>
                                  <a:pt x="2944" y="581"/>
                                </a:lnTo>
                                <a:lnTo>
                                  <a:pt x="2519" y="0"/>
                                </a:lnTo>
                                <a:close/>
                              </a:path>
                            </a:pathLst>
                          </a:custGeom>
                          <a:solidFill>
                            <a:srgbClr val="FF3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25"/>
                        <wps:cNvSpPr>
                          <a:spLocks/>
                        </wps:cNvSpPr>
                        <wps:spPr bwMode="auto">
                          <a:xfrm>
                            <a:off x="7" y="903"/>
                            <a:ext cx="2944" cy="2418"/>
                          </a:xfrm>
                          <a:custGeom>
                            <a:avLst/>
                            <a:gdLst>
                              <a:gd name="T0" fmla="*/ 1683 w 2944"/>
                              <a:gd name="T1" fmla="*/ 1500 h 2418"/>
                              <a:gd name="T2" fmla="*/ 423 w 2944"/>
                              <a:gd name="T3" fmla="*/ 2417 h 2418"/>
                              <a:gd name="T4" fmla="*/ 0 w 2944"/>
                              <a:gd name="T5" fmla="*/ 1836 h 2418"/>
                              <a:gd name="T6" fmla="*/ 2519 w 2944"/>
                              <a:gd name="T7" fmla="*/ 0 h 2418"/>
                              <a:gd name="T8" fmla="*/ 2944 w 2944"/>
                              <a:gd name="T9" fmla="*/ 581 h 2418"/>
                              <a:gd name="T10" fmla="*/ 1683 w 2944"/>
                              <a:gd name="T11" fmla="*/ 1500 h 2418"/>
                            </a:gdLst>
                            <a:ahLst/>
                            <a:cxnLst>
                              <a:cxn ang="0">
                                <a:pos x="T0" y="T1"/>
                              </a:cxn>
                              <a:cxn ang="0">
                                <a:pos x="T2" y="T3"/>
                              </a:cxn>
                              <a:cxn ang="0">
                                <a:pos x="T4" y="T5"/>
                              </a:cxn>
                              <a:cxn ang="0">
                                <a:pos x="T6" y="T7"/>
                              </a:cxn>
                              <a:cxn ang="0">
                                <a:pos x="T8" y="T9"/>
                              </a:cxn>
                              <a:cxn ang="0">
                                <a:pos x="T10" y="T11"/>
                              </a:cxn>
                            </a:cxnLst>
                            <a:rect l="0" t="0" r="r" b="b"/>
                            <a:pathLst>
                              <a:path w="2944" h="2418">
                                <a:moveTo>
                                  <a:pt x="1683" y="1500"/>
                                </a:moveTo>
                                <a:lnTo>
                                  <a:pt x="423" y="2417"/>
                                </a:lnTo>
                                <a:lnTo>
                                  <a:pt x="0" y="1836"/>
                                </a:lnTo>
                                <a:lnTo>
                                  <a:pt x="2519" y="0"/>
                                </a:lnTo>
                                <a:lnTo>
                                  <a:pt x="2944" y="581"/>
                                </a:lnTo>
                                <a:lnTo>
                                  <a:pt x="1683" y="1500"/>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6"/>
                        <wps:cNvSpPr>
                          <a:spLocks/>
                        </wps:cNvSpPr>
                        <wps:spPr bwMode="auto">
                          <a:xfrm>
                            <a:off x="2669" y="673"/>
                            <a:ext cx="652" cy="522"/>
                          </a:xfrm>
                          <a:custGeom>
                            <a:avLst/>
                            <a:gdLst>
                              <a:gd name="T0" fmla="*/ 582 w 652"/>
                              <a:gd name="T1" fmla="*/ 0 h 522"/>
                              <a:gd name="T2" fmla="*/ 0 w 652"/>
                              <a:gd name="T3" fmla="*/ 423 h 522"/>
                              <a:gd name="T4" fmla="*/ 70 w 652"/>
                              <a:gd name="T5" fmla="*/ 521 h 522"/>
                              <a:gd name="T6" fmla="*/ 652 w 652"/>
                              <a:gd name="T7" fmla="*/ 97 h 522"/>
                              <a:gd name="T8" fmla="*/ 582 w 652"/>
                              <a:gd name="T9" fmla="*/ 0 h 522"/>
                            </a:gdLst>
                            <a:ahLst/>
                            <a:cxnLst>
                              <a:cxn ang="0">
                                <a:pos x="T0" y="T1"/>
                              </a:cxn>
                              <a:cxn ang="0">
                                <a:pos x="T2" y="T3"/>
                              </a:cxn>
                              <a:cxn ang="0">
                                <a:pos x="T4" y="T5"/>
                              </a:cxn>
                              <a:cxn ang="0">
                                <a:pos x="T6" y="T7"/>
                              </a:cxn>
                              <a:cxn ang="0">
                                <a:pos x="T8" y="T9"/>
                              </a:cxn>
                            </a:cxnLst>
                            <a:rect l="0" t="0" r="r" b="b"/>
                            <a:pathLst>
                              <a:path w="652" h="522">
                                <a:moveTo>
                                  <a:pt x="582" y="0"/>
                                </a:moveTo>
                                <a:lnTo>
                                  <a:pt x="0" y="423"/>
                                </a:lnTo>
                                <a:lnTo>
                                  <a:pt x="70" y="521"/>
                                </a:lnTo>
                                <a:lnTo>
                                  <a:pt x="652" y="97"/>
                                </a:lnTo>
                                <a:lnTo>
                                  <a:pt x="582" y="0"/>
                                </a:lnTo>
                                <a:close/>
                              </a:path>
                            </a:pathLst>
                          </a:custGeom>
                          <a:solidFill>
                            <a:srgbClr val="00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7"/>
                        <wps:cNvSpPr>
                          <a:spLocks/>
                        </wps:cNvSpPr>
                        <wps:spPr bwMode="auto">
                          <a:xfrm>
                            <a:off x="2669" y="673"/>
                            <a:ext cx="652" cy="522"/>
                          </a:xfrm>
                          <a:custGeom>
                            <a:avLst/>
                            <a:gdLst>
                              <a:gd name="T0" fmla="*/ 362 w 652"/>
                              <a:gd name="T1" fmla="*/ 310 h 522"/>
                              <a:gd name="T2" fmla="*/ 70 w 652"/>
                              <a:gd name="T3" fmla="*/ 521 h 522"/>
                              <a:gd name="T4" fmla="*/ 0 w 652"/>
                              <a:gd name="T5" fmla="*/ 423 h 522"/>
                              <a:gd name="T6" fmla="*/ 582 w 652"/>
                              <a:gd name="T7" fmla="*/ 0 h 522"/>
                              <a:gd name="T8" fmla="*/ 652 w 652"/>
                              <a:gd name="T9" fmla="*/ 97 h 522"/>
                              <a:gd name="T10" fmla="*/ 362 w 652"/>
                              <a:gd name="T11" fmla="*/ 310 h 522"/>
                            </a:gdLst>
                            <a:ahLst/>
                            <a:cxnLst>
                              <a:cxn ang="0">
                                <a:pos x="T0" y="T1"/>
                              </a:cxn>
                              <a:cxn ang="0">
                                <a:pos x="T2" y="T3"/>
                              </a:cxn>
                              <a:cxn ang="0">
                                <a:pos x="T4" y="T5"/>
                              </a:cxn>
                              <a:cxn ang="0">
                                <a:pos x="T6" y="T7"/>
                              </a:cxn>
                              <a:cxn ang="0">
                                <a:pos x="T8" y="T9"/>
                              </a:cxn>
                              <a:cxn ang="0">
                                <a:pos x="T10" y="T11"/>
                              </a:cxn>
                            </a:cxnLst>
                            <a:rect l="0" t="0" r="r" b="b"/>
                            <a:pathLst>
                              <a:path w="652" h="522">
                                <a:moveTo>
                                  <a:pt x="362" y="310"/>
                                </a:moveTo>
                                <a:lnTo>
                                  <a:pt x="70" y="521"/>
                                </a:lnTo>
                                <a:lnTo>
                                  <a:pt x="0" y="423"/>
                                </a:lnTo>
                                <a:lnTo>
                                  <a:pt x="582" y="0"/>
                                </a:lnTo>
                                <a:lnTo>
                                  <a:pt x="652" y="97"/>
                                </a:lnTo>
                                <a:lnTo>
                                  <a:pt x="362" y="310"/>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8"/>
                        <wps:cNvSpPr>
                          <a:spLocks/>
                        </wps:cNvSpPr>
                        <wps:spPr bwMode="auto">
                          <a:xfrm>
                            <a:off x="3013" y="70"/>
                            <a:ext cx="834" cy="1088"/>
                          </a:xfrm>
                          <a:custGeom>
                            <a:avLst/>
                            <a:gdLst>
                              <a:gd name="T0" fmla="*/ 56 w 834"/>
                              <a:gd name="T1" fmla="*/ 0 h 1088"/>
                              <a:gd name="T2" fmla="*/ 27 w 834"/>
                              <a:gd name="T3" fmla="*/ 10 h 1088"/>
                              <a:gd name="T4" fmla="*/ 8 w 834"/>
                              <a:gd name="T5" fmla="*/ 35 h 1088"/>
                              <a:gd name="T6" fmla="*/ 0 w 834"/>
                              <a:gd name="T7" fmla="*/ 71 h 1088"/>
                              <a:gd name="T8" fmla="*/ 2 w 834"/>
                              <a:gd name="T9" fmla="*/ 118 h 1088"/>
                              <a:gd name="T10" fmla="*/ 14 w 834"/>
                              <a:gd name="T11" fmla="*/ 175 h 1088"/>
                              <a:gd name="T12" fmla="*/ 36 w 834"/>
                              <a:gd name="T13" fmla="*/ 240 h 1088"/>
                              <a:gd name="T14" fmla="*/ 66 w 834"/>
                              <a:gd name="T15" fmla="*/ 312 h 1088"/>
                              <a:gd name="T16" fmla="*/ 106 w 834"/>
                              <a:gd name="T17" fmla="*/ 390 h 1088"/>
                              <a:gd name="T18" fmla="*/ 153 w 834"/>
                              <a:gd name="T19" fmla="*/ 474 h 1088"/>
                              <a:gd name="T20" fmla="*/ 208 w 834"/>
                              <a:gd name="T21" fmla="*/ 561 h 1088"/>
                              <a:gd name="T22" fmla="*/ 271 w 834"/>
                              <a:gd name="T23" fmla="*/ 650 h 1088"/>
                              <a:gd name="T24" fmla="*/ 337 w 834"/>
                              <a:gd name="T25" fmla="*/ 737 h 1088"/>
                              <a:gd name="T26" fmla="*/ 403 w 834"/>
                              <a:gd name="T27" fmla="*/ 816 h 1088"/>
                              <a:gd name="T28" fmla="*/ 468 w 834"/>
                              <a:gd name="T29" fmla="*/ 887 h 1088"/>
                              <a:gd name="T30" fmla="*/ 530 w 834"/>
                              <a:gd name="T31" fmla="*/ 948 h 1088"/>
                              <a:gd name="T32" fmla="*/ 590 w 834"/>
                              <a:gd name="T33" fmla="*/ 999 h 1088"/>
                              <a:gd name="T34" fmla="*/ 645 w 834"/>
                              <a:gd name="T35" fmla="*/ 1039 h 1088"/>
                              <a:gd name="T36" fmla="*/ 695 w 834"/>
                              <a:gd name="T37" fmla="*/ 1068 h 1088"/>
                              <a:gd name="T38" fmla="*/ 739 w 834"/>
                              <a:gd name="T39" fmla="*/ 1084 h 1088"/>
                              <a:gd name="T40" fmla="*/ 776 w 834"/>
                              <a:gd name="T41" fmla="*/ 1087 h 1088"/>
                              <a:gd name="T42" fmla="*/ 805 w 834"/>
                              <a:gd name="T43" fmla="*/ 1076 h 1088"/>
                              <a:gd name="T44" fmla="*/ 824 w 834"/>
                              <a:gd name="T45" fmla="*/ 1052 h 1088"/>
                              <a:gd name="T46" fmla="*/ 832 w 834"/>
                              <a:gd name="T47" fmla="*/ 1016 h 1088"/>
                              <a:gd name="T48" fmla="*/ 830 w 834"/>
                              <a:gd name="T49" fmla="*/ 969 h 1088"/>
                              <a:gd name="T50" fmla="*/ 819 w 834"/>
                              <a:gd name="T51" fmla="*/ 913 h 1088"/>
                              <a:gd name="T52" fmla="*/ 797 w 834"/>
                              <a:gd name="T53" fmla="*/ 848 h 1088"/>
                              <a:gd name="T54" fmla="*/ 767 w 834"/>
                              <a:gd name="T55" fmla="*/ 776 h 1088"/>
                              <a:gd name="T56" fmla="*/ 728 w 834"/>
                              <a:gd name="T57" fmla="*/ 698 h 1088"/>
                              <a:gd name="T58" fmla="*/ 680 w 834"/>
                              <a:gd name="T59" fmla="*/ 615 h 1088"/>
                              <a:gd name="T60" fmla="*/ 625 w 834"/>
                              <a:gd name="T61" fmla="*/ 528 h 1088"/>
                              <a:gd name="T62" fmla="*/ 563 w 834"/>
                              <a:gd name="T63" fmla="*/ 438 h 1088"/>
                              <a:gd name="T64" fmla="*/ 497 w 834"/>
                              <a:gd name="T65" fmla="*/ 351 h 1088"/>
                              <a:gd name="T66" fmla="*/ 431 w 834"/>
                              <a:gd name="T67" fmla="*/ 272 h 1088"/>
                              <a:gd name="T68" fmla="*/ 366 w 834"/>
                              <a:gd name="T69" fmla="*/ 201 h 1088"/>
                              <a:gd name="T70" fmla="*/ 303 w 834"/>
                              <a:gd name="T71" fmla="*/ 140 h 1088"/>
                              <a:gd name="T72" fmla="*/ 244 w 834"/>
                              <a:gd name="T73" fmla="*/ 89 h 1088"/>
                              <a:gd name="T74" fmla="*/ 189 w 834"/>
                              <a:gd name="T75" fmla="*/ 48 h 1088"/>
                              <a:gd name="T76" fmla="*/ 138 w 834"/>
                              <a:gd name="T77" fmla="*/ 19 h 1088"/>
                              <a:gd name="T78" fmla="*/ 94 w 834"/>
                              <a:gd name="T79" fmla="*/ 3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834" h="1088">
                                <a:moveTo>
                                  <a:pt x="74" y="0"/>
                                </a:moveTo>
                                <a:lnTo>
                                  <a:pt x="56" y="0"/>
                                </a:lnTo>
                                <a:lnTo>
                                  <a:pt x="41" y="3"/>
                                </a:lnTo>
                                <a:lnTo>
                                  <a:pt x="27" y="10"/>
                                </a:lnTo>
                                <a:lnTo>
                                  <a:pt x="16" y="21"/>
                                </a:lnTo>
                                <a:lnTo>
                                  <a:pt x="8" y="35"/>
                                </a:lnTo>
                                <a:lnTo>
                                  <a:pt x="2" y="51"/>
                                </a:lnTo>
                                <a:lnTo>
                                  <a:pt x="0" y="71"/>
                                </a:lnTo>
                                <a:lnTo>
                                  <a:pt x="0" y="93"/>
                                </a:lnTo>
                                <a:lnTo>
                                  <a:pt x="2" y="118"/>
                                </a:lnTo>
                                <a:lnTo>
                                  <a:pt x="7" y="145"/>
                                </a:lnTo>
                                <a:lnTo>
                                  <a:pt x="14" y="175"/>
                                </a:lnTo>
                                <a:lnTo>
                                  <a:pt x="24" y="206"/>
                                </a:lnTo>
                                <a:lnTo>
                                  <a:pt x="36" y="240"/>
                                </a:lnTo>
                                <a:lnTo>
                                  <a:pt x="50" y="275"/>
                                </a:lnTo>
                                <a:lnTo>
                                  <a:pt x="66" y="312"/>
                                </a:lnTo>
                                <a:lnTo>
                                  <a:pt x="85" y="350"/>
                                </a:lnTo>
                                <a:lnTo>
                                  <a:pt x="106" y="390"/>
                                </a:lnTo>
                                <a:lnTo>
                                  <a:pt x="128" y="431"/>
                                </a:lnTo>
                                <a:lnTo>
                                  <a:pt x="153" y="474"/>
                                </a:lnTo>
                                <a:lnTo>
                                  <a:pt x="180" y="517"/>
                                </a:lnTo>
                                <a:lnTo>
                                  <a:pt x="208" y="561"/>
                                </a:lnTo>
                                <a:lnTo>
                                  <a:pt x="239" y="605"/>
                                </a:lnTo>
                                <a:lnTo>
                                  <a:pt x="271" y="650"/>
                                </a:lnTo>
                                <a:lnTo>
                                  <a:pt x="304" y="695"/>
                                </a:lnTo>
                                <a:lnTo>
                                  <a:pt x="337" y="737"/>
                                </a:lnTo>
                                <a:lnTo>
                                  <a:pt x="370" y="778"/>
                                </a:lnTo>
                                <a:lnTo>
                                  <a:pt x="403" y="816"/>
                                </a:lnTo>
                                <a:lnTo>
                                  <a:pt x="436" y="853"/>
                                </a:lnTo>
                                <a:lnTo>
                                  <a:pt x="468" y="887"/>
                                </a:lnTo>
                                <a:lnTo>
                                  <a:pt x="499" y="919"/>
                                </a:lnTo>
                                <a:lnTo>
                                  <a:pt x="530" y="948"/>
                                </a:lnTo>
                                <a:lnTo>
                                  <a:pt x="560" y="975"/>
                                </a:lnTo>
                                <a:lnTo>
                                  <a:pt x="590" y="999"/>
                                </a:lnTo>
                                <a:lnTo>
                                  <a:pt x="618" y="1021"/>
                                </a:lnTo>
                                <a:lnTo>
                                  <a:pt x="645" y="1039"/>
                                </a:lnTo>
                                <a:lnTo>
                                  <a:pt x="671" y="1055"/>
                                </a:lnTo>
                                <a:lnTo>
                                  <a:pt x="695" y="1068"/>
                                </a:lnTo>
                                <a:lnTo>
                                  <a:pt x="718" y="1078"/>
                                </a:lnTo>
                                <a:lnTo>
                                  <a:pt x="739" y="1084"/>
                                </a:lnTo>
                                <a:lnTo>
                                  <a:pt x="758" y="1087"/>
                                </a:lnTo>
                                <a:lnTo>
                                  <a:pt x="776" y="1087"/>
                                </a:lnTo>
                                <a:lnTo>
                                  <a:pt x="792" y="1084"/>
                                </a:lnTo>
                                <a:lnTo>
                                  <a:pt x="805" y="1076"/>
                                </a:lnTo>
                                <a:lnTo>
                                  <a:pt x="816" y="1066"/>
                                </a:lnTo>
                                <a:lnTo>
                                  <a:pt x="824" y="1052"/>
                                </a:lnTo>
                                <a:lnTo>
                                  <a:pt x="829" y="1035"/>
                                </a:lnTo>
                                <a:lnTo>
                                  <a:pt x="832" y="1016"/>
                                </a:lnTo>
                                <a:lnTo>
                                  <a:pt x="833" y="994"/>
                                </a:lnTo>
                                <a:lnTo>
                                  <a:pt x="830" y="969"/>
                                </a:lnTo>
                                <a:lnTo>
                                  <a:pt x="826" y="942"/>
                                </a:lnTo>
                                <a:lnTo>
                                  <a:pt x="819" y="913"/>
                                </a:lnTo>
                                <a:lnTo>
                                  <a:pt x="809" y="881"/>
                                </a:lnTo>
                                <a:lnTo>
                                  <a:pt x="797" y="848"/>
                                </a:lnTo>
                                <a:lnTo>
                                  <a:pt x="783" y="813"/>
                                </a:lnTo>
                                <a:lnTo>
                                  <a:pt x="767" y="776"/>
                                </a:lnTo>
                                <a:lnTo>
                                  <a:pt x="748" y="738"/>
                                </a:lnTo>
                                <a:lnTo>
                                  <a:pt x="728" y="698"/>
                                </a:lnTo>
                                <a:lnTo>
                                  <a:pt x="705" y="657"/>
                                </a:lnTo>
                                <a:lnTo>
                                  <a:pt x="680" y="615"/>
                                </a:lnTo>
                                <a:lnTo>
                                  <a:pt x="654" y="572"/>
                                </a:lnTo>
                                <a:lnTo>
                                  <a:pt x="625" y="528"/>
                                </a:lnTo>
                                <a:lnTo>
                                  <a:pt x="595" y="483"/>
                                </a:lnTo>
                                <a:lnTo>
                                  <a:pt x="563" y="438"/>
                                </a:lnTo>
                                <a:lnTo>
                                  <a:pt x="530" y="394"/>
                                </a:lnTo>
                                <a:lnTo>
                                  <a:pt x="497" y="351"/>
                                </a:lnTo>
                                <a:lnTo>
                                  <a:pt x="464" y="311"/>
                                </a:lnTo>
                                <a:lnTo>
                                  <a:pt x="431" y="272"/>
                                </a:lnTo>
                                <a:lnTo>
                                  <a:pt x="398" y="236"/>
                                </a:lnTo>
                                <a:lnTo>
                                  <a:pt x="366" y="201"/>
                                </a:lnTo>
                                <a:lnTo>
                                  <a:pt x="334" y="169"/>
                                </a:lnTo>
                                <a:lnTo>
                                  <a:pt x="303" y="140"/>
                                </a:lnTo>
                                <a:lnTo>
                                  <a:pt x="273" y="113"/>
                                </a:lnTo>
                                <a:lnTo>
                                  <a:pt x="244" y="89"/>
                                </a:lnTo>
                                <a:lnTo>
                                  <a:pt x="216" y="67"/>
                                </a:lnTo>
                                <a:lnTo>
                                  <a:pt x="189" y="48"/>
                                </a:lnTo>
                                <a:lnTo>
                                  <a:pt x="163" y="32"/>
                                </a:lnTo>
                                <a:lnTo>
                                  <a:pt x="138" y="19"/>
                                </a:lnTo>
                                <a:lnTo>
                                  <a:pt x="115" y="9"/>
                                </a:lnTo>
                                <a:lnTo>
                                  <a:pt x="94" y="3"/>
                                </a:lnTo>
                                <a:lnTo>
                                  <a:pt x="7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9"/>
                        <wps:cNvSpPr>
                          <a:spLocks/>
                        </wps:cNvSpPr>
                        <wps:spPr bwMode="auto">
                          <a:xfrm>
                            <a:off x="3013" y="70"/>
                            <a:ext cx="834" cy="1088"/>
                          </a:xfrm>
                          <a:custGeom>
                            <a:avLst/>
                            <a:gdLst>
                              <a:gd name="T0" fmla="*/ 41 w 834"/>
                              <a:gd name="T1" fmla="*/ 3 h 1088"/>
                              <a:gd name="T2" fmla="*/ 74 w 834"/>
                              <a:gd name="T3" fmla="*/ 0 h 1088"/>
                              <a:gd name="T4" fmla="*/ 115 w 834"/>
                              <a:gd name="T5" fmla="*/ 9 h 1088"/>
                              <a:gd name="T6" fmla="*/ 163 w 834"/>
                              <a:gd name="T7" fmla="*/ 32 h 1088"/>
                              <a:gd name="T8" fmla="*/ 216 w 834"/>
                              <a:gd name="T9" fmla="*/ 67 h 1088"/>
                              <a:gd name="T10" fmla="*/ 273 w 834"/>
                              <a:gd name="T11" fmla="*/ 113 h 1088"/>
                              <a:gd name="T12" fmla="*/ 334 w 834"/>
                              <a:gd name="T13" fmla="*/ 169 h 1088"/>
                              <a:gd name="T14" fmla="*/ 398 w 834"/>
                              <a:gd name="T15" fmla="*/ 236 h 1088"/>
                              <a:gd name="T16" fmla="*/ 464 w 834"/>
                              <a:gd name="T17" fmla="*/ 311 h 1088"/>
                              <a:gd name="T18" fmla="*/ 530 w 834"/>
                              <a:gd name="T19" fmla="*/ 394 h 1088"/>
                              <a:gd name="T20" fmla="*/ 595 w 834"/>
                              <a:gd name="T21" fmla="*/ 483 h 1088"/>
                              <a:gd name="T22" fmla="*/ 654 w 834"/>
                              <a:gd name="T23" fmla="*/ 572 h 1088"/>
                              <a:gd name="T24" fmla="*/ 705 w 834"/>
                              <a:gd name="T25" fmla="*/ 657 h 1088"/>
                              <a:gd name="T26" fmla="*/ 748 w 834"/>
                              <a:gd name="T27" fmla="*/ 738 h 1088"/>
                              <a:gd name="T28" fmla="*/ 783 w 834"/>
                              <a:gd name="T29" fmla="*/ 813 h 1088"/>
                              <a:gd name="T30" fmla="*/ 809 w 834"/>
                              <a:gd name="T31" fmla="*/ 881 h 1088"/>
                              <a:gd name="T32" fmla="*/ 826 w 834"/>
                              <a:gd name="T33" fmla="*/ 942 h 1088"/>
                              <a:gd name="T34" fmla="*/ 833 w 834"/>
                              <a:gd name="T35" fmla="*/ 994 h 1088"/>
                              <a:gd name="T36" fmla="*/ 829 w 834"/>
                              <a:gd name="T37" fmla="*/ 1035 h 1088"/>
                              <a:gd name="T38" fmla="*/ 816 w 834"/>
                              <a:gd name="T39" fmla="*/ 1066 h 1088"/>
                              <a:gd name="T40" fmla="*/ 792 w 834"/>
                              <a:gd name="T41" fmla="*/ 1084 h 1088"/>
                              <a:gd name="T42" fmla="*/ 758 w 834"/>
                              <a:gd name="T43" fmla="*/ 1087 h 1088"/>
                              <a:gd name="T44" fmla="*/ 718 w 834"/>
                              <a:gd name="T45" fmla="*/ 1078 h 1088"/>
                              <a:gd name="T46" fmla="*/ 671 w 834"/>
                              <a:gd name="T47" fmla="*/ 1055 h 1088"/>
                              <a:gd name="T48" fmla="*/ 618 w 834"/>
                              <a:gd name="T49" fmla="*/ 1021 h 1088"/>
                              <a:gd name="T50" fmla="*/ 560 w 834"/>
                              <a:gd name="T51" fmla="*/ 975 h 1088"/>
                              <a:gd name="T52" fmla="*/ 499 w 834"/>
                              <a:gd name="T53" fmla="*/ 919 h 1088"/>
                              <a:gd name="T54" fmla="*/ 436 w 834"/>
                              <a:gd name="T55" fmla="*/ 853 h 1088"/>
                              <a:gd name="T56" fmla="*/ 370 w 834"/>
                              <a:gd name="T57" fmla="*/ 778 h 1088"/>
                              <a:gd name="T58" fmla="*/ 304 w 834"/>
                              <a:gd name="T59" fmla="*/ 695 h 1088"/>
                              <a:gd name="T60" fmla="*/ 239 w 834"/>
                              <a:gd name="T61" fmla="*/ 605 h 1088"/>
                              <a:gd name="T62" fmla="*/ 180 w 834"/>
                              <a:gd name="T63" fmla="*/ 517 h 1088"/>
                              <a:gd name="T64" fmla="*/ 128 w 834"/>
                              <a:gd name="T65" fmla="*/ 431 h 1088"/>
                              <a:gd name="T66" fmla="*/ 85 w 834"/>
                              <a:gd name="T67" fmla="*/ 350 h 1088"/>
                              <a:gd name="T68" fmla="*/ 50 w 834"/>
                              <a:gd name="T69" fmla="*/ 275 h 1088"/>
                              <a:gd name="T70" fmla="*/ 24 w 834"/>
                              <a:gd name="T71" fmla="*/ 206 h 1088"/>
                              <a:gd name="T72" fmla="*/ 7 w 834"/>
                              <a:gd name="T73" fmla="*/ 145 h 1088"/>
                              <a:gd name="T74" fmla="*/ 0 w 834"/>
                              <a:gd name="T75" fmla="*/ 93 h 1088"/>
                              <a:gd name="T76" fmla="*/ 2 w 834"/>
                              <a:gd name="T77" fmla="*/ 51 h 1088"/>
                              <a:gd name="T78" fmla="*/ 16 w 834"/>
                              <a:gd name="T79" fmla="*/ 21 h 1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834" h="1088">
                                <a:moveTo>
                                  <a:pt x="27" y="10"/>
                                </a:moveTo>
                                <a:lnTo>
                                  <a:pt x="41" y="3"/>
                                </a:lnTo>
                                <a:lnTo>
                                  <a:pt x="56" y="0"/>
                                </a:lnTo>
                                <a:lnTo>
                                  <a:pt x="74" y="0"/>
                                </a:lnTo>
                                <a:lnTo>
                                  <a:pt x="94" y="3"/>
                                </a:lnTo>
                                <a:lnTo>
                                  <a:pt x="115" y="9"/>
                                </a:lnTo>
                                <a:lnTo>
                                  <a:pt x="138" y="19"/>
                                </a:lnTo>
                                <a:lnTo>
                                  <a:pt x="163" y="32"/>
                                </a:lnTo>
                                <a:lnTo>
                                  <a:pt x="189" y="48"/>
                                </a:lnTo>
                                <a:lnTo>
                                  <a:pt x="216" y="67"/>
                                </a:lnTo>
                                <a:lnTo>
                                  <a:pt x="244" y="89"/>
                                </a:lnTo>
                                <a:lnTo>
                                  <a:pt x="273" y="113"/>
                                </a:lnTo>
                                <a:lnTo>
                                  <a:pt x="303" y="140"/>
                                </a:lnTo>
                                <a:lnTo>
                                  <a:pt x="334" y="169"/>
                                </a:lnTo>
                                <a:lnTo>
                                  <a:pt x="366" y="201"/>
                                </a:lnTo>
                                <a:lnTo>
                                  <a:pt x="398" y="236"/>
                                </a:lnTo>
                                <a:lnTo>
                                  <a:pt x="431" y="272"/>
                                </a:lnTo>
                                <a:lnTo>
                                  <a:pt x="464" y="311"/>
                                </a:lnTo>
                                <a:lnTo>
                                  <a:pt x="497" y="351"/>
                                </a:lnTo>
                                <a:lnTo>
                                  <a:pt x="530" y="394"/>
                                </a:lnTo>
                                <a:lnTo>
                                  <a:pt x="563" y="438"/>
                                </a:lnTo>
                                <a:lnTo>
                                  <a:pt x="595" y="483"/>
                                </a:lnTo>
                                <a:lnTo>
                                  <a:pt x="625" y="528"/>
                                </a:lnTo>
                                <a:lnTo>
                                  <a:pt x="654" y="572"/>
                                </a:lnTo>
                                <a:lnTo>
                                  <a:pt x="680" y="615"/>
                                </a:lnTo>
                                <a:lnTo>
                                  <a:pt x="705" y="657"/>
                                </a:lnTo>
                                <a:lnTo>
                                  <a:pt x="728" y="698"/>
                                </a:lnTo>
                                <a:lnTo>
                                  <a:pt x="748" y="738"/>
                                </a:lnTo>
                                <a:lnTo>
                                  <a:pt x="767" y="776"/>
                                </a:lnTo>
                                <a:lnTo>
                                  <a:pt x="783" y="813"/>
                                </a:lnTo>
                                <a:lnTo>
                                  <a:pt x="797" y="848"/>
                                </a:lnTo>
                                <a:lnTo>
                                  <a:pt x="809" y="881"/>
                                </a:lnTo>
                                <a:lnTo>
                                  <a:pt x="819" y="913"/>
                                </a:lnTo>
                                <a:lnTo>
                                  <a:pt x="826" y="942"/>
                                </a:lnTo>
                                <a:lnTo>
                                  <a:pt x="830" y="969"/>
                                </a:lnTo>
                                <a:lnTo>
                                  <a:pt x="833" y="994"/>
                                </a:lnTo>
                                <a:lnTo>
                                  <a:pt x="832" y="1016"/>
                                </a:lnTo>
                                <a:lnTo>
                                  <a:pt x="829" y="1035"/>
                                </a:lnTo>
                                <a:lnTo>
                                  <a:pt x="824" y="1052"/>
                                </a:lnTo>
                                <a:lnTo>
                                  <a:pt x="816" y="1066"/>
                                </a:lnTo>
                                <a:lnTo>
                                  <a:pt x="805" y="1076"/>
                                </a:lnTo>
                                <a:lnTo>
                                  <a:pt x="792" y="1084"/>
                                </a:lnTo>
                                <a:lnTo>
                                  <a:pt x="776" y="1087"/>
                                </a:lnTo>
                                <a:lnTo>
                                  <a:pt x="758" y="1087"/>
                                </a:lnTo>
                                <a:lnTo>
                                  <a:pt x="739" y="1084"/>
                                </a:lnTo>
                                <a:lnTo>
                                  <a:pt x="718" y="1078"/>
                                </a:lnTo>
                                <a:lnTo>
                                  <a:pt x="695" y="1068"/>
                                </a:lnTo>
                                <a:lnTo>
                                  <a:pt x="671" y="1055"/>
                                </a:lnTo>
                                <a:lnTo>
                                  <a:pt x="645" y="1039"/>
                                </a:lnTo>
                                <a:lnTo>
                                  <a:pt x="618" y="1021"/>
                                </a:lnTo>
                                <a:lnTo>
                                  <a:pt x="590" y="999"/>
                                </a:lnTo>
                                <a:lnTo>
                                  <a:pt x="560" y="975"/>
                                </a:lnTo>
                                <a:lnTo>
                                  <a:pt x="530" y="948"/>
                                </a:lnTo>
                                <a:lnTo>
                                  <a:pt x="499" y="919"/>
                                </a:lnTo>
                                <a:lnTo>
                                  <a:pt x="468" y="887"/>
                                </a:lnTo>
                                <a:lnTo>
                                  <a:pt x="436" y="853"/>
                                </a:lnTo>
                                <a:lnTo>
                                  <a:pt x="403" y="816"/>
                                </a:lnTo>
                                <a:lnTo>
                                  <a:pt x="370" y="778"/>
                                </a:lnTo>
                                <a:lnTo>
                                  <a:pt x="337" y="737"/>
                                </a:lnTo>
                                <a:lnTo>
                                  <a:pt x="304" y="695"/>
                                </a:lnTo>
                                <a:lnTo>
                                  <a:pt x="271" y="650"/>
                                </a:lnTo>
                                <a:lnTo>
                                  <a:pt x="239" y="605"/>
                                </a:lnTo>
                                <a:lnTo>
                                  <a:pt x="208" y="561"/>
                                </a:lnTo>
                                <a:lnTo>
                                  <a:pt x="180" y="517"/>
                                </a:lnTo>
                                <a:lnTo>
                                  <a:pt x="153" y="474"/>
                                </a:lnTo>
                                <a:lnTo>
                                  <a:pt x="128" y="431"/>
                                </a:lnTo>
                                <a:lnTo>
                                  <a:pt x="106" y="390"/>
                                </a:lnTo>
                                <a:lnTo>
                                  <a:pt x="85" y="350"/>
                                </a:lnTo>
                                <a:lnTo>
                                  <a:pt x="66" y="312"/>
                                </a:lnTo>
                                <a:lnTo>
                                  <a:pt x="50" y="275"/>
                                </a:lnTo>
                                <a:lnTo>
                                  <a:pt x="36" y="240"/>
                                </a:lnTo>
                                <a:lnTo>
                                  <a:pt x="24" y="206"/>
                                </a:lnTo>
                                <a:lnTo>
                                  <a:pt x="14" y="175"/>
                                </a:lnTo>
                                <a:lnTo>
                                  <a:pt x="7" y="145"/>
                                </a:lnTo>
                                <a:lnTo>
                                  <a:pt x="2" y="118"/>
                                </a:lnTo>
                                <a:lnTo>
                                  <a:pt x="0" y="93"/>
                                </a:lnTo>
                                <a:lnTo>
                                  <a:pt x="0" y="71"/>
                                </a:lnTo>
                                <a:lnTo>
                                  <a:pt x="2" y="51"/>
                                </a:lnTo>
                                <a:lnTo>
                                  <a:pt x="8" y="35"/>
                                </a:lnTo>
                                <a:lnTo>
                                  <a:pt x="16" y="21"/>
                                </a:lnTo>
                                <a:lnTo>
                                  <a:pt x="27" y="10"/>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30"/>
                        <wps:cNvSpPr>
                          <a:spLocks/>
                        </wps:cNvSpPr>
                        <wps:spPr bwMode="auto">
                          <a:xfrm>
                            <a:off x="2897" y="187"/>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31"/>
                        <wps:cNvSpPr>
                          <a:spLocks/>
                        </wps:cNvSpPr>
                        <wps:spPr bwMode="auto">
                          <a:xfrm>
                            <a:off x="393" y="2385"/>
                            <a:ext cx="520" cy="654"/>
                          </a:xfrm>
                          <a:custGeom>
                            <a:avLst/>
                            <a:gdLst>
                              <a:gd name="T0" fmla="*/ 95 w 520"/>
                              <a:gd name="T1" fmla="*/ 0 h 654"/>
                              <a:gd name="T2" fmla="*/ 0 w 520"/>
                              <a:gd name="T3" fmla="*/ 72 h 654"/>
                              <a:gd name="T4" fmla="*/ 423 w 520"/>
                              <a:gd name="T5" fmla="*/ 654 h 654"/>
                              <a:gd name="T6" fmla="*/ 520 w 520"/>
                              <a:gd name="T7" fmla="*/ 582 h 654"/>
                              <a:gd name="T8" fmla="*/ 95 w 520"/>
                              <a:gd name="T9" fmla="*/ 0 h 654"/>
                            </a:gdLst>
                            <a:ahLst/>
                            <a:cxnLst>
                              <a:cxn ang="0">
                                <a:pos x="T0" y="T1"/>
                              </a:cxn>
                              <a:cxn ang="0">
                                <a:pos x="T2" y="T3"/>
                              </a:cxn>
                              <a:cxn ang="0">
                                <a:pos x="T4" y="T5"/>
                              </a:cxn>
                              <a:cxn ang="0">
                                <a:pos x="T6" y="T7"/>
                              </a:cxn>
                              <a:cxn ang="0">
                                <a:pos x="T8" y="T9"/>
                              </a:cxn>
                            </a:cxnLst>
                            <a:rect l="0" t="0" r="r" b="b"/>
                            <a:pathLst>
                              <a:path w="520" h="654">
                                <a:moveTo>
                                  <a:pt x="95" y="0"/>
                                </a:moveTo>
                                <a:lnTo>
                                  <a:pt x="0" y="72"/>
                                </a:lnTo>
                                <a:lnTo>
                                  <a:pt x="423" y="654"/>
                                </a:lnTo>
                                <a:lnTo>
                                  <a:pt x="520" y="582"/>
                                </a:lnTo>
                                <a:lnTo>
                                  <a:pt x="9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32"/>
                        <wps:cNvSpPr>
                          <a:spLocks/>
                        </wps:cNvSpPr>
                        <wps:spPr bwMode="auto">
                          <a:xfrm>
                            <a:off x="393" y="2385"/>
                            <a:ext cx="520" cy="654"/>
                          </a:xfrm>
                          <a:custGeom>
                            <a:avLst/>
                            <a:gdLst>
                              <a:gd name="T0" fmla="*/ 471 w 520"/>
                              <a:gd name="T1" fmla="*/ 618 h 654"/>
                              <a:gd name="T2" fmla="*/ 423 w 520"/>
                              <a:gd name="T3" fmla="*/ 654 h 654"/>
                              <a:gd name="T4" fmla="*/ 0 w 520"/>
                              <a:gd name="T5" fmla="*/ 72 h 654"/>
                              <a:gd name="T6" fmla="*/ 95 w 520"/>
                              <a:gd name="T7" fmla="*/ 0 h 654"/>
                              <a:gd name="T8" fmla="*/ 520 w 520"/>
                              <a:gd name="T9" fmla="*/ 582 h 654"/>
                              <a:gd name="T10" fmla="*/ 471 w 520"/>
                              <a:gd name="T11" fmla="*/ 618 h 654"/>
                            </a:gdLst>
                            <a:ahLst/>
                            <a:cxnLst>
                              <a:cxn ang="0">
                                <a:pos x="T0" y="T1"/>
                              </a:cxn>
                              <a:cxn ang="0">
                                <a:pos x="T2" y="T3"/>
                              </a:cxn>
                              <a:cxn ang="0">
                                <a:pos x="T4" y="T5"/>
                              </a:cxn>
                              <a:cxn ang="0">
                                <a:pos x="T6" y="T7"/>
                              </a:cxn>
                              <a:cxn ang="0">
                                <a:pos x="T8" y="T9"/>
                              </a:cxn>
                              <a:cxn ang="0">
                                <a:pos x="T10" y="T11"/>
                              </a:cxn>
                            </a:cxnLst>
                            <a:rect l="0" t="0" r="r" b="b"/>
                            <a:pathLst>
                              <a:path w="520" h="654">
                                <a:moveTo>
                                  <a:pt x="471" y="618"/>
                                </a:moveTo>
                                <a:lnTo>
                                  <a:pt x="423" y="654"/>
                                </a:lnTo>
                                <a:lnTo>
                                  <a:pt x="0" y="72"/>
                                </a:lnTo>
                                <a:lnTo>
                                  <a:pt x="95" y="0"/>
                                </a:lnTo>
                                <a:lnTo>
                                  <a:pt x="520" y="582"/>
                                </a:lnTo>
                                <a:lnTo>
                                  <a:pt x="471" y="618"/>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33"/>
                        <wps:cNvSpPr>
                          <a:spLocks/>
                        </wps:cNvSpPr>
                        <wps:spPr bwMode="auto">
                          <a:xfrm>
                            <a:off x="3484" y="614"/>
                            <a:ext cx="345" cy="415"/>
                          </a:xfrm>
                          <a:custGeom>
                            <a:avLst/>
                            <a:gdLst>
                              <a:gd name="T0" fmla="*/ 53 w 345"/>
                              <a:gd name="T1" fmla="*/ 2 h 415"/>
                              <a:gd name="T2" fmla="*/ 30 w 345"/>
                              <a:gd name="T3" fmla="*/ 12 h 415"/>
                              <a:gd name="T4" fmla="*/ 17 w 345"/>
                              <a:gd name="T5" fmla="*/ 25 h 415"/>
                              <a:gd name="T6" fmla="*/ 5 w 345"/>
                              <a:gd name="T7" fmla="*/ 48 h 415"/>
                              <a:gd name="T8" fmla="*/ 0 w 345"/>
                              <a:gd name="T9" fmla="*/ 75 h 415"/>
                              <a:gd name="T10" fmla="*/ 1 w 345"/>
                              <a:gd name="T11" fmla="*/ 108 h 415"/>
                              <a:gd name="T12" fmla="*/ 9 w 345"/>
                              <a:gd name="T13" fmla="*/ 145 h 415"/>
                              <a:gd name="T14" fmla="*/ 23 w 345"/>
                              <a:gd name="T15" fmla="*/ 185 h 415"/>
                              <a:gd name="T16" fmla="*/ 44 w 345"/>
                              <a:gd name="T17" fmla="*/ 228 h 415"/>
                              <a:gd name="T18" fmla="*/ 72 w 345"/>
                              <a:gd name="T19" fmla="*/ 273 h 415"/>
                              <a:gd name="T20" fmla="*/ 104 w 345"/>
                              <a:gd name="T21" fmla="*/ 315 h 415"/>
                              <a:gd name="T22" fmla="*/ 136 w 345"/>
                              <a:gd name="T23" fmla="*/ 348 h 415"/>
                              <a:gd name="T24" fmla="*/ 169 w 345"/>
                              <a:gd name="T25" fmla="*/ 375 h 415"/>
                              <a:gd name="T26" fmla="*/ 202 w 345"/>
                              <a:gd name="T27" fmla="*/ 396 h 415"/>
                              <a:gd name="T28" fmla="*/ 234 w 345"/>
                              <a:gd name="T29" fmla="*/ 409 h 415"/>
                              <a:gd name="T30" fmla="*/ 264 w 345"/>
                              <a:gd name="T31" fmla="*/ 414 h 415"/>
                              <a:gd name="T32" fmla="*/ 291 w 345"/>
                              <a:gd name="T33" fmla="*/ 411 h 415"/>
                              <a:gd name="T34" fmla="*/ 314 w 345"/>
                              <a:gd name="T35" fmla="*/ 399 h 415"/>
                              <a:gd name="T36" fmla="*/ 331 w 345"/>
                              <a:gd name="T37" fmla="*/ 380 h 415"/>
                              <a:gd name="T38" fmla="*/ 341 w 345"/>
                              <a:gd name="T39" fmla="*/ 356 h 415"/>
                              <a:gd name="T40" fmla="*/ 344 w 345"/>
                              <a:gd name="T41" fmla="*/ 326 h 415"/>
                              <a:gd name="T42" fmla="*/ 340 w 345"/>
                              <a:gd name="T43" fmla="*/ 291 h 415"/>
                              <a:gd name="T44" fmla="*/ 329 w 345"/>
                              <a:gd name="T45" fmla="*/ 253 h 415"/>
                              <a:gd name="T46" fmla="*/ 312 w 345"/>
                              <a:gd name="T47" fmla="*/ 212 h 415"/>
                              <a:gd name="T48" fmla="*/ 288 w 345"/>
                              <a:gd name="T49" fmla="*/ 168 h 415"/>
                              <a:gd name="T50" fmla="*/ 258 w 345"/>
                              <a:gd name="T51" fmla="*/ 123 h 415"/>
                              <a:gd name="T52" fmla="*/ 226 w 345"/>
                              <a:gd name="T53" fmla="*/ 85 h 415"/>
                              <a:gd name="T54" fmla="*/ 192 w 345"/>
                              <a:gd name="T55" fmla="*/ 54 h 415"/>
                              <a:gd name="T56" fmla="*/ 159 w 345"/>
                              <a:gd name="T57" fmla="*/ 29 h 415"/>
                              <a:gd name="T58" fmla="*/ 126 w 345"/>
                              <a:gd name="T59" fmla="*/ 12 h 415"/>
                              <a:gd name="T60" fmla="*/ 95 w 345"/>
                              <a:gd name="T61" fmla="*/ 2 h 415"/>
                              <a:gd name="T62" fmla="*/ 66 w 345"/>
                              <a:gd name="T63" fmla="*/ 0 h 4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45" h="415">
                                <a:moveTo>
                                  <a:pt x="66" y="0"/>
                                </a:moveTo>
                                <a:lnTo>
                                  <a:pt x="53" y="2"/>
                                </a:lnTo>
                                <a:lnTo>
                                  <a:pt x="41" y="6"/>
                                </a:lnTo>
                                <a:lnTo>
                                  <a:pt x="30" y="12"/>
                                </a:lnTo>
                                <a:lnTo>
                                  <a:pt x="26" y="16"/>
                                </a:lnTo>
                                <a:lnTo>
                                  <a:pt x="17" y="25"/>
                                </a:lnTo>
                                <a:lnTo>
                                  <a:pt x="10" y="36"/>
                                </a:lnTo>
                                <a:lnTo>
                                  <a:pt x="5" y="48"/>
                                </a:lnTo>
                                <a:lnTo>
                                  <a:pt x="2" y="61"/>
                                </a:lnTo>
                                <a:lnTo>
                                  <a:pt x="0" y="75"/>
                                </a:lnTo>
                                <a:lnTo>
                                  <a:pt x="0" y="91"/>
                                </a:lnTo>
                                <a:lnTo>
                                  <a:pt x="1" y="108"/>
                                </a:lnTo>
                                <a:lnTo>
                                  <a:pt x="4" y="126"/>
                                </a:lnTo>
                                <a:lnTo>
                                  <a:pt x="9" y="145"/>
                                </a:lnTo>
                                <a:lnTo>
                                  <a:pt x="15" y="164"/>
                                </a:lnTo>
                                <a:lnTo>
                                  <a:pt x="23" y="185"/>
                                </a:lnTo>
                                <a:lnTo>
                                  <a:pt x="33" y="206"/>
                                </a:lnTo>
                                <a:lnTo>
                                  <a:pt x="44" y="228"/>
                                </a:lnTo>
                                <a:lnTo>
                                  <a:pt x="57" y="250"/>
                                </a:lnTo>
                                <a:lnTo>
                                  <a:pt x="72" y="273"/>
                                </a:lnTo>
                                <a:lnTo>
                                  <a:pt x="88" y="296"/>
                                </a:lnTo>
                                <a:lnTo>
                                  <a:pt x="104" y="315"/>
                                </a:lnTo>
                                <a:lnTo>
                                  <a:pt x="120" y="332"/>
                                </a:lnTo>
                                <a:lnTo>
                                  <a:pt x="136" y="348"/>
                                </a:lnTo>
                                <a:lnTo>
                                  <a:pt x="153" y="363"/>
                                </a:lnTo>
                                <a:lnTo>
                                  <a:pt x="169" y="375"/>
                                </a:lnTo>
                                <a:lnTo>
                                  <a:pt x="186" y="386"/>
                                </a:lnTo>
                                <a:lnTo>
                                  <a:pt x="202" y="396"/>
                                </a:lnTo>
                                <a:lnTo>
                                  <a:pt x="218" y="403"/>
                                </a:lnTo>
                                <a:lnTo>
                                  <a:pt x="234" y="409"/>
                                </a:lnTo>
                                <a:lnTo>
                                  <a:pt x="249" y="412"/>
                                </a:lnTo>
                                <a:lnTo>
                                  <a:pt x="264" y="414"/>
                                </a:lnTo>
                                <a:lnTo>
                                  <a:pt x="278" y="413"/>
                                </a:lnTo>
                                <a:lnTo>
                                  <a:pt x="291" y="411"/>
                                </a:lnTo>
                                <a:lnTo>
                                  <a:pt x="303" y="406"/>
                                </a:lnTo>
                                <a:lnTo>
                                  <a:pt x="314" y="399"/>
                                </a:lnTo>
                                <a:lnTo>
                                  <a:pt x="324" y="390"/>
                                </a:lnTo>
                                <a:lnTo>
                                  <a:pt x="331" y="380"/>
                                </a:lnTo>
                                <a:lnTo>
                                  <a:pt x="337" y="369"/>
                                </a:lnTo>
                                <a:lnTo>
                                  <a:pt x="341" y="356"/>
                                </a:lnTo>
                                <a:lnTo>
                                  <a:pt x="343" y="341"/>
                                </a:lnTo>
                                <a:lnTo>
                                  <a:pt x="344" y="326"/>
                                </a:lnTo>
                                <a:lnTo>
                                  <a:pt x="343" y="309"/>
                                </a:lnTo>
                                <a:lnTo>
                                  <a:pt x="340" y="291"/>
                                </a:lnTo>
                                <a:lnTo>
                                  <a:pt x="335" y="272"/>
                                </a:lnTo>
                                <a:lnTo>
                                  <a:pt x="329" y="253"/>
                                </a:lnTo>
                                <a:lnTo>
                                  <a:pt x="321" y="233"/>
                                </a:lnTo>
                                <a:lnTo>
                                  <a:pt x="312" y="212"/>
                                </a:lnTo>
                                <a:lnTo>
                                  <a:pt x="301" y="190"/>
                                </a:lnTo>
                                <a:lnTo>
                                  <a:pt x="288" y="168"/>
                                </a:lnTo>
                                <a:lnTo>
                                  <a:pt x="274" y="145"/>
                                </a:lnTo>
                                <a:lnTo>
                                  <a:pt x="258" y="123"/>
                                </a:lnTo>
                                <a:lnTo>
                                  <a:pt x="242" y="103"/>
                                </a:lnTo>
                                <a:lnTo>
                                  <a:pt x="226" y="85"/>
                                </a:lnTo>
                                <a:lnTo>
                                  <a:pt x="209" y="69"/>
                                </a:lnTo>
                                <a:lnTo>
                                  <a:pt x="192" y="54"/>
                                </a:lnTo>
                                <a:lnTo>
                                  <a:pt x="176" y="41"/>
                                </a:lnTo>
                                <a:lnTo>
                                  <a:pt x="159" y="29"/>
                                </a:lnTo>
                                <a:lnTo>
                                  <a:pt x="142" y="20"/>
                                </a:lnTo>
                                <a:lnTo>
                                  <a:pt x="126" y="12"/>
                                </a:lnTo>
                                <a:lnTo>
                                  <a:pt x="110" y="6"/>
                                </a:lnTo>
                                <a:lnTo>
                                  <a:pt x="95" y="2"/>
                                </a:lnTo>
                                <a:lnTo>
                                  <a:pt x="80" y="0"/>
                                </a:lnTo>
                                <a:lnTo>
                                  <a:pt x="66" y="0"/>
                                </a:lnTo>
                                <a:close/>
                              </a:path>
                            </a:pathLst>
                          </a:custGeom>
                          <a:solidFill>
                            <a:srgbClr val="00CC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34"/>
                        <wps:cNvSpPr>
                          <a:spLocks/>
                        </wps:cNvSpPr>
                        <wps:spPr bwMode="auto">
                          <a:xfrm>
                            <a:off x="3484" y="614"/>
                            <a:ext cx="345" cy="415"/>
                          </a:xfrm>
                          <a:custGeom>
                            <a:avLst/>
                            <a:gdLst>
                              <a:gd name="T0" fmla="*/ 41 w 345"/>
                              <a:gd name="T1" fmla="*/ 6 h 415"/>
                              <a:gd name="T2" fmla="*/ 66 w 345"/>
                              <a:gd name="T3" fmla="*/ 0 h 415"/>
                              <a:gd name="T4" fmla="*/ 95 w 345"/>
                              <a:gd name="T5" fmla="*/ 2 h 415"/>
                              <a:gd name="T6" fmla="*/ 126 w 345"/>
                              <a:gd name="T7" fmla="*/ 12 h 415"/>
                              <a:gd name="T8" fmla="*/ 159 w 345"/>
                              <a:gd name="T9" fmla="*/ 29 h 415"/>
                              <a:gd name="T10" fmla="*/ 192 w 345"/>
                              <a:gd name="T11" fmla="*/ 54 h 415"/>
                              <a:gd name="T12" fmla="*/ 226 w 345"/>
                              <a:gd name="T13" fmla="*/ 85 h 415"/>
                              <a:gd name="T14" fmla="*/ 258 w 345"/>
                              <a:gd name="T15" fmla="*/ 123 h 415"/>
                              <a:gd name="T16" fmla="*/ 288 w 345"/>
                              <a:gd name="T17" fmla="*/ 168 h 415"/>
                              <a:gd name="T18" fmla="*/ 312 w 345"/>
                              <a:gd name="T19" fmla="*/ 212 h 415"/>
                              <a:gd name="T20" fmla="*/ 329 w 345"/>
                              <a:gd name="T21" fmla="*/ 253 h 415"/>
                              <a:gd name="T22" fmla="*/ 340 w 345"/>
                              <a:gd name="T23" fmla="*/ 291 h 415"/>
                              <a:gd name="T24" fmla="*/ 344 w 345"/>
                              <a:gd name="T25" fmla="*/ 326 h 415"/>
                              <a:gd name="T26" fmla="*/ 341 w 345"/>
                              <a:gd name="T27" fmla="*/ 356 h 415"/>
                              <a:gd name="T28" fmla="*/ 331 w 345"/>
                              <a:gd name="T29" fmla="*/ 380 h 415"/>
                              <a:gd name="T30" fmla="*/ 314 w 345"/>
                              <a:gd name="T31" fmla="*/ 399 h 415"/>
                              <a:gd name="T32" fmla="*/ 291 w 345"/>
                              <a:gd name="T33" fmla="*/ 411 h 415"/>
                              <a:gd name="T34" fmla="*/ 264 w 345"/>
                              <a:gd name="T35" fmla="*/ 414 h 415"/>
                              <a:gd name="T36" fmla="*/ 234 w 345"/>
                              <a:gd name="T37" fmla="*/ 409 h 415"/>
                              <a:gd name="T38" fmla="*/ 202 w 345"/>
                              <a:gd name="T39" fmla="*/ 396 h 415"/>
                              <a:gd name="T40" fmla="*/ 169 w 345"/>
                              <a:gd name="T41" fmla="*/ 375 h 415"/>
                              <a:gd name="T42" fmla="*/ 136 w 345"/>
                              <a:gd name="T43" fmla="*/ 348 h 415"/>
                              <a:gd name="T44" fmla="*/ 104 w 345"/>
                              <a:gd name="T45" fmla="*/ 315 h 415"/>
                              <a:gd name="T46" fmla="*/ 72 w 345"/>
                              <a:gd name="T47" fmla="*/ 273 h 415"/>
                              <a:gd name="T48" fmla="*/ 44 w 345"/>
                              <a:gd name="T49" fmla="*/ 228 h 415"/>
                              <a:gd name="T50" fmla="*/ 23 w 345"/>
                              <a:gd name="T51" fmla="*/ 185 h 415"/>
                              <a:gd name="T52" fmla="*/ 9 w 345"/>
                              <a:gd name="T53" fmla="*/ 145 h 415"/>
                              <a:gd name="T54" fmla="*/ 1 w 345"/>
                              <a:gd name="T55" fmla="*/ 108 h 415"/>
                              <a:gd name="T56" fmla="*/ 0 w 345"/>
                              <a:gd name="T57" fmla="*/ 75 h 415"/>
                              <a:gd name="T58" fmla="*/ 5 w 345"/>
                              <a:gd name="T59" fmla="*/ 48 h 415"/>
                              <a:gd name="T60" fmla="*/ 17 w 345"/>
                              <a:gd name="T61" fmla="*/ 25 h 415"/>
                              <a:gd name="T62" fmla="*/ 30 w 345"/>
                              <a:gd name="T63" fmla="*/ 12 h 4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45" h="415">
                                <a:moveTo>
                                  <a:pt x="30" y="12"/>
                                </a:moveTo>
                                <a:lnTo>
                                  <a:pt x="41" y="6"/>
                                </a:lnTo>
                                <a:lnTo>
                                  <a:pt x="53" y="2"/>
                                </a:lnTo>
                                <a:lnTo>
                                  <a:pt x="66" y="0"/>
                                </a:lnTo>
                                <a:lnTo>
                                  <a:pt x="80" y="0"/>
                                </a:lnTo>
                                <a:lnTo>
                                  <a:pt x="95" y="2"/>
                                </a:lnTo>
                                <a:lnTo>
                                  <a:pt x="110" y="6"/>
                                </a:lnTo>
                                <a:lnTo>
                                  <a:pt x="126" y="12"/>
                                </a:lnTo>
                                <a:lnTo>
                                  <a:pt x="142" y="20"/>
                                </a:lnTo>
                                <a:lnTo>
                                  <a:pt x="159" y="29"/>
                                </a:lnTo>
                                <a:lnTo>
                                  <a:pt x="176" y="41"/>
                                </a:lnTo>
                                <a:lnTo>
                                  <a:pt x="192" y="54"/>
                                </a:lnTo>
                                <a:lnTo>
                                  <a:pt x="209" y="69"/>
                                </a:lnTo>
                                <a:lnTo>
                                  <a:pt x="226" y="85"/>
                                </a:lnTo>
                                <a:lnTo>
                                  <a:pt x="242" y="103"/>
                                </a:lnTo>
                                <a:lnTo>
                                  <a:pt x="258" y="123"/>
                                </a:lnTo>
                                <a:lnTo>
                                  <a:pt x="274" y="145"/>
                                </a:lnTo>
                                <a:lnTo>
                                  <a:pt x="288" y="168"/>
                                </a:lnTo>
                                <a:lnTo>
                                  <a:pt x="301" y="190"/>
                                </a:lnTo>
                                <a:lnTo>
                                  <a:pt x="312" y="212"/>
                                </a:lnTo>
                                <a:lnTo>
                                  <a:pt x="321" y="233"/>
                                </a:lnTo>
                                <a:lnTo>
                                  <a:pt x="329" y="253"/>
                                </a:lnTo>
                                <a:lnTo>
                                  <a:pt x="335" y="272"/>
                                </a:lnTo>
                                <a:lnTo>
                                  <a:pt x="340" y="291"/>
                                </a:lnTo>
                                <a:lnTo>
                                  <a:pt x="343" y="309"/>
                                </a:lnTo>
                                <a:lnTo>
                                  <a:pt x="344" y="326"/>
                                </a:lnTo>
                                <a:lnTo>
                                  <a:pt x="343" y="341"/>
                                </a:lnTo>
                                <a:lnTo>
                                  <a:pt x="341" y="356"/>
                                </a:lnTo>
                                <a:lnTo>
                                  <a:pt x="337" y="369"/>
                                </a:lnTo>
                                <a:lnTo>
                                  <a:pt x="331" y="380"/>
                                </a:lnTo>
                                <a:lnTo>
                                  <a:pt x="324" y="390"/>
                                </a:lnTo>
                                <a:lnTo>
                                  <a:pt x="314" y="399"/>
                                </a:lnTo>
                                <a:lnTo>
                                  <a:pt x="303" y="406"/>
                                </a:lnTo>
                                <a:lnTo>
                                  <a:pt x="291" y="411"/>
                                </a:lnTo>
                                <a:lnTo>
                                  <a:pt x="278" y="413"/>
                                </a:lnTo>
                                <a:lnTo>
                                  <a:pt x="264" y="414"/>
                                </a:lnTo>
                                <a:lnTo>
                                  <a:pt x="249" y="412"/>
                                </a:lnTo>
                                <a:lnTo>
                                  <a:pt x="234" y="409"/>
                                </a:lnTo>
                                <a:lnTo>
                                  <a:pt x="218" y="403"/>
                                </a:lnTo>
                                <a:lnTo>
                                  <a:pt x="202" y="396"/>
                                </a:lnTo>
                                <a:lnTo>
                                  <a:pt x="186" y="386"/>
                                </a:lnTo>
                                <a:lnTo>
                                  <a:pt x="169" y="375"/>
                                </a:lnTo>
                                <a:lnTo>
                                  <a:pt x="153" y="363"/>
                                </a:lnTo>
                                <a:lnTo>
                                  <a:pt x="136" y="348"/>
                                </a:lnTo>
                                <a:lnTo>
                                  <a:pt x="120" y="332"/>
                                </a:lnTo>
                                <a:lnTo>
                                  <a:pt x="104" y="315"/>
                                </a:lnTo>
                                <a:lnTo>
                                  <a:pt x="88" y="296"/>
                                </a:lnTo>
                                <a:lnTo>
                                  <a:pt x="72" y="273"/>
                                </a:lnTo>
                                <a:lnTo>
                                  <a:pt x="57" y="250"/>
                                </a:lnTo>
                                <a:lnTo>
                                  <a:pt x="44" y="228"/>
                                </a:lnTo>
                                <a:lnTo>
                                  <a:pt x="33" y="206"/>
                                </a:lnTo>
                                <a:lnTo>
                                  <a:pt x="23" y="185"/>
                                </a:lnTo>
                                <a:lnTo>
                                  <a:pt x="15" y="164"/>
                                </a:lnTo>
                                <a:lnTo>
                                  <a:pt x="9" y="145"/>
                                </a:lnTo>
                                <a:lnTo>
                                  <a:pt x="4" y="126"/>
                                </a:lnTo>
                                <a:lnTo>
                                  <a:pt x="1" y="108"/>
                                </a:lnTo>
                                <a:lnTo>
                                  <a:pt x="0" y="91"/>
                                </a:lnTo>
                                <a:lnTo>
                                  <a:pt x="0" y="75"/>
                                </a:lnTo>
                                <a:lnTo>
                                  <a:pt x="2" y="61"/>
                                </a:lnTo>
                                <a:lnTo>
                                  <a:pt x="5" y="48"/>
                                </a:lnTo>
                                <a:lnTo>
                                  <a:pt x="10" y="36"/>
                                </a:lnTo>
                                <a:lnTo>
                                  <a:pt x="17" y="25"/>
                                </a:lnTo>
                                <a:lnTo>
                                  <a:pt x="26" y="16"/>
                                </a:lnTo>
                                <a:lnTo>
                                  <a:pt x="30" y="12"/>
                                </a:lnTo>
                                <a:close/>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5"/>
                        <wps:cNvSpPr>
                          <a:spLocks/>
                        </wps:cNvSpPr>
                        <wps:spPr bwMode="auto">
                          <a:xfrm>
                            <a:off x="3417" y="699"/>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36"/>
                        <wps:cNvSpPr>
                          <a:spLocks/>
                        </wps:cNvSpPr>
                        <wps:spPr bwMode="auto">
                          <a:xfrm>
                            <a:off x="3895" y="945"/>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A061E92" id="Group 8" o:spid="_x0000_s1026" style="width:195.15pt;height:312.75pt;mso-position-horizontal-relative:char;mso-position-vertical-relative:line" coordsize="3903,6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">
                <v:shape id="Freeform 22" o:spid="_x0000_s1027" style="position:absolute;left:3021;top:7;width:360;height:6240;visibility:visible;mso-wrap-style:square;v-text-anchor:top" coordsize="360,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" path="m360,l,,,6240r360,l360,xe" fillcolor="black" stroked="f">
                  <v:path arrowok="t" o:connecttype="custom" o:connectlocs="360,0;0,0;0,6240;360,6240;360,0" o:connectangles="0,0,0,0,0"/>
                </v:shape>
                <v:shape id="Freeform 23" o:spid="_x0000_s1028" style="position:absolute;left:3021;top:7;width:360;height:6240;visibility:visible;mso-wrap-style:square;v-text-anchor:top" coordsize="360,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" path="m180,6240l,6240,,,360,r,6240l180,6240xe" filled="f" strokeweight=".25956mm">
                  <v:path arrowok="t" o:connecttype="custom" o:connectlocs="180,6240;0,6240;0,0;360,0;360,6240;180,6240" o:connectangles="0,0,0,0,0,0"/>
                </v:shape>
                <v:shape id="Freeform 24" o:spid="_x0000_s1029" style="position:absolute;left:7;top:903;width:2944;height:2418;visibility:visible;mso-wrap-style:square;v-text-anchor:top" coordsize="2944,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" path="m2519,l,1836r423,581l2944,581,2519,xe" fillcolor="#f30" stroked="f">
                  <v:path arrowok="t" o:connecttype="custom" o:connectlocs="2519,0;0,1836;423,2417;2944,581;2519,0" o:connectangles="0,0,0,0,0"/>
                </v:shape>
                <v:shape id="Freeform 25" o:spid="_x0000_s1030" style="position:absolute;left:7;top:903;width:2944;height:2418;visibility:visible;mso-wrap-style:square;v-text-anchor:top" coordsize="2944,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" path="m1683,1500l423,2417,,1836,2519,r425,581l1683,1500xe" filled="f" strokeweight=".25956mm">
                  <v:path arrowok="t" o:connecttype="custom" o:connectlocs="1683,1500;423,2417;0,1836;2519,0;2944,581;1683,1500" o:connectangles="0,0,0,0,0,0"/>
                </v:shape>
                <v:shape id="Freeform 26" o:spid="_x0000_s1031" style="position:absolute;left:2669;top:673;width:652;height:522;visibility:visible;mso-wrap-style:square;v-text-anchor:top" coordsize="6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" path="m582,l,423r70,98l652,97,582,xe" fillcolor="#0c9" stroked="f">
                  <v:path arrowok="t" o:connecttype="custom" o:connectlocs="582,0;0,423;70,521;652,97;582,0" o:connectangles="0,0,0,0,0"/>
                </v:shape>
                <v:shape id="Freeform 27" o:spid="_x0000_s1032" style="position:absolute;left:2669;top:673;width:652;height:522;visibility:visible;mso-wrap-style:square;v-text-anchor:top" coordsize="652,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" path="m362,310l70,521,,423,582,r70,97l362,310xe" filled="f" strokeweight=".25956mm">
                  <v:path arrowok="t" o:connecttype="custom" o:connectlocs="362,310;70,521;0,423;582,0;652,97;362,310" o:connectangles="0,0,0,0,0,0"/>
                </v:shape>
                <v:shape id="Freeform 28" o:spid="_x0000_s1033" style="position:absolute;left:3013;top:70;width:834;height:1088;visibility:visible;mso-wrap-style:square;v-text-anchor:top" coordsize="834,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" path="m74,l56,,41,3,27,10,16,21,8,35,2,51,,71,,93r2,25l7,145r7,30l24,206r12,34l50,275r16,37l85,350r21,40l128,431r25,43l180,517r28,44l239,605r32,45l304,695r33,42l370,778r33,38l436,853r32,34l499,919r31,29l560,975r30,24l618,1021r27,18l671,1055r24,13l718,1078r21,6l758,1087r18,l792,1084r13,-8l816,1066r8,-14l829,1035r3,-19l833,994r-3,-25l826,942r-7,-29l809,881,797,848,783,813,767,776,748,738,728,698,705,657,680,615,654,572,625,528,595,483,563,438,530,394,497,351,464,311,431,272,398,236,366,201,334,169,303,140,273,113,244,89,216,67,189,48,163,32,138,19,115,9,94,3,74,xe" stroked="f">
                  <v:path arrowok="t" o:connecttype="custom" o:connectlocs="56,0;27,10;8,35;0,71;2,118;14,175;36,240;66,312;106,390;153,474;208,561;271,650;337,737;403,816;468,887;530,948;590,999;645,1039;695,1068;739,1084;776,1087;805,1076;824,1052;832,1016;830,969;819,913;797,848;767,776;728,698;680,615;625,528;563,438;497,351;431,272;366,201;303,140;244,89;189,48;138,19;94,3" o:connectangles="0,0,0,0,0,0,0,0,0,0,0,0,0,0,0,0,0,0,0,0,0,0,0,0,0,0,0,0,0,0,0,0,0,0,0,0,0,0,0,0"/>
                </v:shape>
                <v:shape id="Freeform 29" o:spid="_x0000_s1034" style="position:absolute;left:3013;top:70;width:834;height:1088;visibility:visible;mso-wrap-style:square;v-text-anchor:top" coordsize="834,1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" path="m27,10l41,3,56,,74,,94,3r21,6l138,19r25,13l189,48r27,19l244,89r29,24l303,140r31,29l366,201r32,35l431,272r33,39l497,351r33,43l563,438r32,45l625,528r29,44l680,615r25,42l728,698r20,40l767,776r16,37l797,848r12,33l819,913r7,29l830,969r3,25l832,1016r-3,19l824,1052r-8,14l805,1076r-13,8l776,1087r-18,l739,1084r-21,-6l695,1068r-24,-13l645,1039r-27,-18l590,999,560,975,530,948,499,919,468,887,436,853,403,816,370,778,337,737,304,695,271,650,239,605,208,561,180,517,153,474,128,431,106,390,85,350,66,312,50,275,36,240,24,206,14,175,7,145,2,118,,93,,71,2,51,8,35,16,21,27,10xe" filled="f" strokeweight=".25956mm">
                  <v:path arrowok="t" o:connecttype="custom" o:connectlocs="41,3;74,0;115,9;163,32;216,67;273,113;334,169;398,236;464,311;530,394;595,483;654,572;705,657;748,738;783,813;809,881;826,942;833,994;829,1035;816,1066;792,1084;758,1087;718,1078;671,1055;618,1021;560,975;499,919;436,853;370,778;304,695;239,605;180,517;128,431;85,350;50,275;24,206;7,145;0,93;2,51;16,21" o:connectangles="0,0,0,0,0,0,0,0,0,0,0,0,0,0,0,0,0,0,0,0,0,0,0,0,0,0,0,0,0,0,0,0,0,0,0,0,0,0,0,0"/>
                </v:shape>
                <v:shape id="Freeform 30" o:spid="_x0000_s1035" style="position:absolute;left:2897;top:18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" path="m,l,e" filled="f" strokeweight=".25956mm">
                  <v:path arrowok="t" o:connecttype="custom" o:connectlocs="0,0;0,0" o:connectangles="0,0"/>
                </v:shape>
                <v:shape id="Freeform 31" o:spid="_x0000_s1036" style="position:absolute;left:393;top:2385;width:520;height:654;visibility:visible;mso-wrap-style:square;v-text-anchor:top" coordsize="520,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" path="m95,l,72,423,654r97,-72l95,xe" stroked="f">
                  <v:path arrowok="t" o:connecttype="custom" o:connectlocs="95,0;0,72;423,654;520,582;95,0" o:connectangles="0,0,0,0,0"/>
                </v:shape>
                <v:shape id="Freeform 32" o:spid="_x0000_s1037" style="position:absolute;left:393;top:2385;width:520;height:654;visibility:visible;mso-wrap-style:square;v-text-anchor:top" coordsize="520,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" path="m471,618r-48,36l,72,95,,520,582r-49,36xe" filled="f" strokeweight=".25956mm">
                  <v:path arrowok="t" o:connecttype="custom" o:connectlocs="471,618;423,654;0,72;95,0;520,582;471,618" o:connectangles="0,0,0,0,0,0"/>
                </v:shape>
                <v:shape id="Freeform 33" o:spid="_x0000_s1038" style="position:absolute;left:3484;top:614;width:345;height:415;visibility:visible;mso-wrap-style:square;v-text-anchor:top" coordsize="3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" path="m66,l53,2,41,6,30,12r-4,4l17,25,10,36,5,48,2,61,,75,,91r1,17l4,126r5,19l15,164r8,21l33,206r11,22l57,250r15,23l88,296r16,19l120,332r16,16l153,363r16,12l186,386r16,10l218,403r16,6l249,412r15,2l278,413r13,-2l303,406r11,-7l324,390r7,-10l337,369r4,-13l343,341r1,-15l343,309r-3,-18l335,272r-6,-19l321,233r-9,-21l301,190,288,168,274,145,258,123,242,103,226,85,209,69,192,54,176,41,159,29,142,20,126,12,110,6,95,2,80,,66,xe" fillcolor="#0c9" stroked="f">
                  <v:path arrowok="t" o:connecttype="custom" o:connectlocs="53,2;30,12;17,25;5,48;0,75;1,108;9,145;23,185;44,228;72,273;104,315;136,348;169,375;202,396;234,409;264,414;291,411;314,399;331,380;341,356;344,326;340,291;329,253;312,212;288,168;258,123;226,85;192,54;159,29;126,12;95,2;66,0" o:connectangles="0,0,0,0,0,0,0,0,0,0,0,0,0,0,0,0,0,0,0,0,0,0,0,0,0,0,0,0,0,0,0,0"/>
                </v:shape>
                <v:shape id="Freeform 34" o:spid="_x0000_s1039" style="position:absolute;left:3484;top:614;width:345;height:415;visibility:visible;mso-wrap-style:square;v-text-anchor:top" coordsize="3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" path="m30,12l41,6,53,2,66,,80,,95,2r15,4l126,12r16,8l159,29r17,12l192,54r17,15l226,85r16,18l258,123r16,22l288,168r13,22l312,212r9,21l329,253r6,19l340,291r3,18l344,326r-1,15l341,356r-4,13l331,380r-7,10l314,399r-11,7l291,411r-13,2l264,414r-15,-2l234,409r-16,-6l202,396,186,386,169,375,153,363,136,348,120,332,104,315,88,296,72,273,57,250,44,228,33,206,23,185,15,164,9,145,4,126,1,108,,91,,75,2,61,5,48,10,36,17,25r9,-9l30,12xe" filled="f" strokeweight=".25956mm">
                  <v:path arrowok="t" o:connecttype="custom" o:connectlocs="41,6;66,0;95,2;126,12;159,29;192,54;226,85;258,123;288,168;312,212;329,253;340,291;344,326;341,356;331,380;314,399;291,411;264,414;234,409;202,396;169,375;136,348;104,315;72,273;44,228;23,185;9,145;1,108;0,75;5,48;17,25;30,12" o:connectangles="0,0,0,0,0,0,0,0,0,0,0,0,0,0,0,0,0,0,0,0,0,0,0,0,0,0,0,0,0,0,0,0"/>
                </v:shape>
                <v:shape id="Freeform 35" o:spid="_x0000_s1040" style="position:absolute;left:3417;top:699;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" path="m,l,e" filled="f" strokeweight=".25956mm">
                  <v:path arrowok="t" o:connecttype="custom" o:connectlocs="0,0;0,0" o:connectangles="0,0"/>
                </v:shape>
                <v:shape id="Freeform 36" o:spid="_x0000_s1041" style="position:absolute;left:3895;top:945;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" path="m,l,e" filled="f" strokeweight=".25956mm">
                  <v:path arrowok="t" o:connecttype="custom" o:connectlocs="0,0;0,0" o:connectangles="0,0"/>
                </v:shape>
                <w10:anchorlock/>
              </v:group>
            </w:pict>
          </mc:Fallback>
        </mc:AlternateContent>
      </w:r>
      <w:r w:rsidRPr="009716E2">
        <w:rPr>
          <w:bCs/>
          <w:sz w:val="28"/>
          <w:szCs w:val="28"/>
        </w:rPr>
        <w:t xml:space="preserve"> </w:t>
      </w:r>
      <w:r w:rsidRPr="009716E2">
        <w:rPr>
          <w:bCs/>
          <w:noProof/>
          <w:sz w:val="28"/>
          <w:szCs w:val="28"/>
          <w:lang w:eastAsia="en-US"/>
        </w:rPr>
        <mc:AlternateContent>
          <mc:Choice Requires="wpg">
            <w:drawing>
              <wp:inline distT="0" distB="0" distL="0" distR="0">
                <wp:extent cx="12700" cy="12700"/>
                <wp:effectExtent l="9525" t="9525"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2700"/>
                          <a:chOff x="0" y="0"/>
                          <a:chExt cx="20" cy="20"/>
                        </a:xfrm>
                      </wpg:grpSpPr>
                      <wps:wsp>
                        <wps:cNvPr id="7" name="Freeform 38"/>
                        <wps:cNvSpPr>
                          <a:spLocks/>
                        </wps:cNvSpPr>
                        <wps:spPr bwMode="auto">
                          <a:xfrm>
                            <a:off x="7" y="7"/>
                            <a:ext cx="20" cy="20"/>
                          </a:xfrm>
                          <a:custGeom>
                            <a:avLst/>
                            <a:gdLst>
                              <a:gd name="T0" fmla="*/ 0 w 20"/>
                              <a:gd name="T1" fmla="*/ 0 h 20"/>
                              <a:gd name="T2" fmla="*/ 0 w 20"/>
                              <a:gd name="T3" fmla="*/ 0 h 20"/>
                            </a:gdLst>
                            <a:ahLst/>
                            <a:cxnLst>
                              <a:cxn ang="0">
                                <a:pos x="T0" y="T1"/>
                              </a:cxn>
                              <a:cxn ang="0">
                                <a:pos x="T2" y="T3"/>
                              </a:cxn>
                            </a:cxnLst>
                            <a:rect l="0" t="0" r="r" b="b"/>
                            <a:pathLst>
                              <a:path w="20" h="20">
                                <a:moveTo>
                                  <a:pt x="0" y="0"/>
                                </a:moveTo>
                                <a:lnTo>
                                  <a:pt x="0" y="0"/>
                                </a:lnTo>
                              </a:path>
                            </a:pathLst>
                          </a:custGeom>
                          <a:noFill/>
                          <a:ln w="93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F9A62B" id="Group 6" o:spid="_x0000_s1026" style="width:1pt;height:1pt;mso-position-horizontal-relative:char;mso-position-vertical-relative:line" coordsize="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">
                <v:shape id="Freeform 38" o:spid="_x0000_s1027" style="position:absolute;left:7;top: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" path="m,l,e" filled="f" strokeweight=".25956mm">
                  <v:path arrowok="t" o:connecttype="custom" o:connectlocs="0,0;0,0" o:connectangles="0,0"/>
                </v:shape>
                <w10:anchorlock/>
              </v:group>
            </w:pict>
          </mc:Fallback>
        </mc:AlternateContent>
      </w:r>
    </w:p>
    <w:p w:rsidR="009716E2" w:rsidRDefault="009716E2" w:rsidP="009716E2">
      <w:pPr>
        <w:rPr>
          <w:b/>
          <w:bCs/>
          <w:sz w:val="28"/>
          <w:szCs w:val="28"/>
        </w:rPr>
      </w:pPr>
      <w:r>
        <w:rPr>
          <w:bCs/>
          <w:sz w:val="28"/>
          <w:szCs w:val="28"/>
        </w:rPr>
        <w:t xml:space="preserve">                                               </w:t>
      </w:r>
      <w:r w:rsidRPr="009716E2">
        <w:rPr>
          <w:b/>
          <w:bCs/>
          <w:sz w:val="28"/>
          <w:szCs w:val="28"/>
        </w:rPr>
        <w:t xml:space="preserve">Stop Dead Aspect        </w:t>
      </w:r>
      <w:r>
        <w:rPr>
          <w:b/>
          <w:bCs/>
          <w:sz w:val="28"/>
          <w:szCs w:val="28"/>
        </w:rPr>
        <w:t xml:space="preserve">                   </w:t>
      </w:r>
      <w:r w:rsidRPr="009716E2">
        <w:rPr>
          <w:b/>
          <w:bCs/>
          <w:sz w:val="28"/>
          <w:szCs w:val="28"/>
        </w:rPr>
        <w:t xml:space="preserve">            Proceed Aspect</w:t>
      </w:r>
    </w:p>
    <w:p w:rsidR="00E01687" w:rsidRDefault="00E01687" w:rsidP="00896DBE">
      <w:pPr>
        <w:rPr>
          <w:b/>
          <w:bCs/>
          <w:sz w:val="28"/>
          <w:szCs w:val="28"/>
        </w:rPr>
      </w:pPr>
    </w:p>
    <w:p w:rsidR="00E01687" w:rsidRDefault="00E01687" w:rsidP="00896DBE">
      <w:pPr>
        <w:rPr>
          <w:b/>
          <w:bCs/>
          <w:sz w:val="28"/>
          <w:szCs w:val="28"/>
        </w:rPr>
      </w:pPr>
    </w:p>
    <w:p w:rsidR="00896DBE" w:rsidRPr="00896DBE" w:rsidRDefault="00896DBE" w:rsidP="00896DBE">
      <w:pPr>
        <w:rPr>
          <w:b/>
          <w:bCs/>
          <w:sz w:val="28"/>
          <w:szCs w:val="28"/>
        </w:rPr>
      </w:pPr>
      <w:r w:rsidRPr="00896DBE">
        <w:rPr>
          <w:b/>
          <w:bCs/>
          <w:sz w:val="28"/>
          <w:szCs w:val="28"/>
        </w:rPr>
        <w:t>COLOUR LIGHT SIGNALS</w:t>
      </w:r>
    </w:p>
    <w:p w:rsidR="00896DBE" w:rsidRPr="00896DBE" w:rsidRDefault="00896DBE" w:rsidP="00896DBE">
      <w:pPr>
        <w:rPr>
          <w:bCs/>
          <w:sz w:val="28"/>
          <w:szCs w:val="28"/>
        </w:rPr>
      </w:pPr>
      <w:r w:rsidRPr="00896DBE">
        <w:rPr>
          <w:bCs/>
          <w:noProof/>
          <w:sz w:val="28"/>
          <w:szCs w:val="28"/>
          <w:lang w:eastAsia="en-US"/>
        </w:rPr>
        <w:drawing>
          <wp:anchor distT="0" distB="0" distL="114300" distR="114300" simplePos="0" relativeHeight="251658240" behindDoc="0" locked="0" layoutInCell="1" allowOverlap="1">
            <wp:simplePos x="0" y="0"/>
            <wp:positionH relativeFrom="column">
              <wp:posOffset>3838575</wp:posOffset>
            </wp:positionH>
            <wp:positionV relativeFrom="paragraph">
              <wp:posOffset>8255</wp:posOffset>
            </wp:positionV>
            <wp:extent cx="1866900" cy="32956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3295650"/>
                    </a:xfrm>
                    <a:prstGeom prst="rect">
                      <a:avLst/>
                    </a:prstGeom>
                    <a:noFill/>
                    <a:ln>
                      <a:noFill/>
                    </a:ln>
                  </pic:spPr>
                </pic:pic>
              </a:graphicData>
            </a:graphic>
          </wp:anchor>
        </w:drawing>
      </w:r>
      <w:r w:rsidRPr="00896DBE">
        <w:rPr>
          <w:bCs/>
          <w:sz w:val="28"/>
          <w:szCs w:val="28"/>
        </w:rPr>
        <w:t>In This type of signaling colour lights are</w:t>
      </w:r>
    </w:p>
    <w:p w:rsidR="00896DBE" w:rsidRPr="00896DBE" w:rsidRDefault="00896DBE" w:rsidP="00896DBE">
      <w:pPr>
        <w:rPr>
          <w:bCs/>
          <w:sz w:val="28"/>
          <w:szCs w:val="28"/>
        </w:rPr>
      </w:pPr>
      <w:r w:rsidRPr="00896DBE">
        <w:rPr>
          <w:bCs/>
          <w:sz w:val="28"/>
          <w:szCs w:val="28"/>
        </w:rPr>
        <w:t>used to convey information to the Loco</w:t>
      </w:r>
    </w:p>
    <w:p w:rsidR="00896DBE" w:rsidRPr="00896DBE" w:rsidRDefault="00896DBE" w:rsidP="00896DBE">
      <w:pPr>
        <w:rPr>
          <w:bCs/>
          <w:sz w:val="28"/>
          <w:szCs w:val="28"/>
        </w:rPr>
      </w:pPr>
      <w:r w:rsidRPr="00896DBE">
        <w:rPr>
          <w:bCs/>
          <w:sz w:val="28"/>
          <w:szCs w:val="28"/>
        </w:rPr>
        <w:t>driver. This has many advantages over</w:t>
      </w:r>
    </w:p>
    <w:p w:rsidR="00896DBE" w:rsidRPr="00896DBE" w:rsidRDefault="00896DBE" w:rsidP="00896DBE">
      <w:pPr>
        <w:rPr>
          <w:bCs/>
          <w:sz w:val="28"/>
          <w:szCs w:val="28"/>
        </w:rPr>
      </w:pPr>
      <w:r w:rsidRPr="00896DBE">
        <w:rPr>
          <w:bCs/>
          <w:sz w:val="28"/>
          <w:szCs w:val="28"/>
        </w:rPr>
        <w:t>semaphore signals. They may be</w:t>
      </w:r>
    </w:p>
    <w:p w:rsidR="00896DBE" w:rsidRPr="00896DBE" w:rsidRDefault="00896DBE" w:rsidP="00896DBE">
      <w:pPr>
        <w:rPr>
          <w:bCs/>
          <w:sz w:val="28"/>
          <w:szCs w:val="28"/>
        </w:rPr>
      </w:pPr>
      <w:r w:rsidRPr="00896DBE">
        <w:rPr>
          <w:bCs/>
          <w:sz w:val="28"/>
          <w:szCs w:val="28"/>
        </w:rPr>
        <w:t>elaborated as follows:</w:t>
      </w:r>
    </w:p>
    <w:p w:rsidR="00896DBE" w:rsidRPr="00896DBE" w:rsidRDefault="00896DBE" w:rsidP="00896DBE">
      <w:pPr>
        <w:rPr>
          <w:bCs/>
          <w:sz w:val="28"/>
          <w:szCs w:val="28"/>
        </w:rPr>
      </w:pPr>
      <w:r w:rsidRPr="00896DBE">
        <w:rPr>
          <w:bCs/>
          <w:sz w:val="28"/>
          <w:szCs w:val="28"/>
        </w:rPr>
        <w:t>1. The day and Night aspects are the</w:t>
      </w:r>
    </w:p>
    <w:p w:rsidR="00896DBE" w:rsidRDefault="00896DBE" w:rsidP="00896DBE">
      <w:pPr>
        <w:rPr>
          <w:bCs/>
          <w:sz w:val="28"/>
          <w:szCs w:val="28"/>
        </w:rPr>
      </w:pPr>
      <w:r w:rsidRPr="00896DBE">
        <w:rPr>
          <w:bCs/>
          <w:sz w:val="28"/>
          <w:szCs w:val="28"/>
        </w:rPr>
        <w:t>same, so no confusion to the driver.</w:t>
      </w:r>
    </w:p>
    <w:p w:rsidR="00896DBE" w:rsidRPr="00896DBE" w:rsidRDefault="00896DBE" w:rsidP="00896DBE">
      <w:pPr>
        <w:rPr>
          <w:bCs/>
          <w:sz w:val="28"/>
          <w:szCs w:val="28"/>
        </w:rPr>
      </w:pPr>
      <w:r w:rsidRPr="00896DBE">
        <w:rPr>
          <w:bCs/>
          <w:sz w:val="28"/>
          <w:szCs w:val="28"/>
        </w:rPr>
        <w:t>2. Visibility can be available for Longer</w:t>
      </w:r>
    </w:p>
    <w:p w:rsidR="00896DBE" w:rsidRPr="00896DBE" w:rsidRDefault="00896DBE" w:rsidP="00896DBE">
      <w:pPr>
        <w:rPr>
          <w:bCs/>
          <w:sz w:val="28"/>
          <w:szCs w:val="28"/>
        </w:rPr>
      </w:pPr>
      <w:r w:rsidRPr="00896DBE">
        <w:rPr>
          <w:bCs/>
          <w:sz w:val="28"/>
          <w:szCs w:val="28"/>
        </w:rPr>
        <w:t>ranges, so it is easier for the driver to apply</w:t>
      </w:r>
    </w:p>
    <w:p w:rsidR="00896DBE" w:rsidRPr="00896DBE" w:rsidRDefault="00896DBE" w:rsidP="00896DBE">
      <w:pPr>
        <w:rPr>
          <w:bCs/>
          <w:sz w:val="28"/>
          <w:szCs w:val="28"/>
        </w:rPr>
      </w:pPr>
      <w:r w:rsidRPr="00896DBE">
        <w:rPr>
          <w:bCs/>
          <w:sz w:val="28"/>
          <w:szCs w:val="28"/>
        </w:rPr>
        <w:t>brakes in time.</w:t>
      </w:r>
    </w:p>
    <w:p w:rsidR="00896DBE" w:rsidRPr="00896DBE" w:rsidRDefault="00896DBE" w:rsidP="00896DBE">
      <w:pPr>
        <w:rPr>
          <w:bCs/>
          <w:sz w:val="28"/>
          <w:szCs w:val="28"/>
        </w:rPr>
      </w:pPr>
      <w:r w:rsidRPr="00896DBE">
        <w:rPr>
          <w:bCs/>
          <w:sz w:val="28"/>
          <w:szCs w:val="28"/>
        </w:rPr>
        <w:t xml:space="preserve">3. The Signals are </w:t>
      </w:r>
      <w:r w:rsidR="002C78A0" w:rsidRPr="00896DBE">
        <w:rPr>
          <w:bCs/>
          <w:sz w:val="28"/>
          <w:szCs w:val="28"/>
        </w:rPr>
        <w:t>placed</w:t>
      </w:r>
      <w:r w:rsidRPr="00896DBE">
        <w:rPr>
          <w:bCs/>
          <w:sz w:val="28"/>
          <w:szCs w:val="28"/>
        </w:rPr>
        <w:t xml:space="preserve"> at drivers Eye</w:t>
      </w:r>
    </w:p>
    <w:p w:rsidR="00896DBE" w:rsidRPr="00896DBE" w:rsidRDefault="00896DBE" w:rsidP="00896DBE">
      <w:pPr>
        <w:rPr>
          <w:bCs/>
          <w:sz w:val="28"/>
          <w:szCs w:val="28"/>
        </w:rPr>
      </w:pPr>
      <w:r w:rsidRPr="00896DBE">
        <w:rPr>
          <w:bCs/>
          <w:sz w:val="28"/>
          <w:szCs w:val="28"/>
        </w:rPr>
        <w:lastRenderedPageBreak/>
        <w:t>Level.</w:t>
      </w:r>
    </w:p>
    <w:p w:rsidR="00896DBE" w:rsidRPr="00896DBE" w:rsidRDefault="00896DBE" w:rsidP="00896DBE">
      <w:pPr>
        <w:rPr>
          <w:bCs/>
          <w:sz w:val="28"/>
          <w:szCs w:val="28"/>
        </w:rPr>
      </w:pPr>
      <w:r w:rsidRPr="00896DBE">
        <w:rPr>
          <w:bCs/>
          <w:sz w:val="28"/>
          <w:szCs w:val="28"/>
        </w:rPr>
        <w:t>4. No Mechanical Transmission and no</w:t>
      </w:r>
    </w:p>
    <w:p w:rsidR="00896DBE" w:rsidRPr="009716E2" w:rsidRDefault="00896DBE" w:rsidP="00896DBE">
      <w:pPr>
        <w:rPr>
          <w:bCs/>
          <w:sz w:val="28"/>
          <w:szCs w:val="28"/>
        </w:rPr>
      </w:pPr>
      <w:r w:rsidRPr="00896DBE">
        <w:rPr>
          <w:bCs/>
          <w:sz w:val="28"/>
          <w:szCs w:val="28"/>
        </w:rPr>
        <w:t>moving parts.</w:t>
      </w:r>
    </w:p>
    <w:p w:rsidR="00CA1318" w:rsidRPr="00CA1318" w:rsidRDefault="00CA1318" w:rsidP="00CA1318">
      <w:pPr>
        <w:rPr>
          <w:b/>
          <w:bCs/>
          <w:sz w:val="28"/>
          <w:szCs w:val="28"/>
        </w:rPr>
      </w:pPr>
      <w:r w:rsidRPr="00CA1318">
        <w:rPr>
          <w:b/>
          <w:bCs/>
          <w:sz w:val="28"/>
          <w:szCs w:val="28"/>
        </w:rPr>
        <w:t>Elements of a Yard</w:t>
      </w:r>
    </w:p>
    <w:p w:rsidR="00CA1318" w:rsidRPr="00CA1318" w:rsidRDefault="00CA1318" w:rsidP="00CA1318">
      <w:pPr>
        <w:rPr>
          <w:bCs/>
          <w:sz w:val="28"/>
          <w:szCs w:val="28"/>
        </w:rPr>
      </w:pPr>
      <w:r w:rsidRPr="00CA1318">
        <w:rPr>
          <w:bCs/>
          <w:sz w:val="28"/>
          <w:szCs w:val="28"/>
        </w:rPr>
        <w:t>• Signals</w:t>
      </w:r>
    </w:p>
    <w:p w:rsidR="00CA1318" w:rsidRPr="00CA1318" w:rsidRDefault="00CA1318" w:rsidP="00CA1318">
      <w:pPr>
        <w:rPr>
          <w:bCs/>
          <w:sz w:val="28"/>
          <w:szCs w:val="28"/>
        </w:rPr>
      </w:pPr>
      <w:r w:rsidRPr="00CA1318">
        <w:rPr>
          <w:bCs/>
          <w:sz w:val="28"/>
          <w:szCs w:val="28"/>
        </w:rPr>
        <w:t>• Track Circuits</w:t>
      </w:r>
    </w:p>
    <w:p w:rsidR="00CA1318" w:rsidRPr="00CA1318" w:rsidRDefault="00CA1318" w:rsidP="00CA1318">
      <w:pPr>
        <w:rPr>
          <w:bCs/>
          <w:sz w:val="28"/>
          <w:szCs w:val="28"/>
        </w:rPr>
      </w:pPr>
      <w:r w:rsidRPr="00CA1318">
        <w:rPr>
          <w:bCs/>
          <w:sz w:val="28"/>
          <w:szCs w:val="28"/>
        </w:rPr>
        <w:t>• Points</w:t>
      </w:r>
    </w:p>
    <w:p w:rsidR="009716E2" w:rsidRDefault="00CA1318" w:rsidP="00CA1318">
      <w:pPr>
        <w:rPr>
          <w:bCs/>
          <w:sz w:val="28"/>
          <w:szCs w:val="28"/>
        </w:rPr>
      </w:pPr>
      <w:r w:rsidRPr="00CA1318">
        <w:rPr>
          <w:bCs/>
          <w:sz w:val="28"/>
          <w:szCs w:val="28"/>
        </w:rPr>
        <w:t>• Slots</w:t>
      </w:r>
    </w:p>
    <w:p w:rsidR="00896DBE" w:rsidRPr="00CB42D4" w:rsidRDefault="00CB42D4" w:rsidP="00896DBE">
      <w:pPr>
        <w:rPr>
          <w:b/>
          <w:bCs/>
          <w:sz w:val="28"/>
          <w:szCs w:val="28"/>
        </w:rPr>
      </w:pPr>
      <w:r w:rsidRPr="00CB42D4">
        <w:rPr>
          <w:b/>
          <w:bCs/>
          <w:noProof/>
          <w:sz w:val="28"/>
          <w:szCs w:val="28"/>
          <w:lang w:eastAsia="en-US"/>
        </w:rPr>
        <w:drawing>
          <wp:anchor distT="0" distB="0" distL="114300" distR="114300" simplePos="0" relativeHeight="251659264" behindDoc="0" locked="0" layoutInCell="1" allowOverlap="1">
            <wp:simplePos x="0" y="0"/>
            <wp:positionH relativeFrom="column">
              <wp:posOffset>3695700</wp:posOffset>
            </wp:positionH>
            <wp:positionV relativeFrom="paragraph">
              <wp:posOffset>5715</wp:posOffset>
            </wp:positionV>
            <wp:extent cx="1971675" cy="1343025"/>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343025"/>
                    </a:xfrm>
                    <a:prstGeom prst="rect">
                      <a:avLst/>
                    </a:prstGeom>
                    <a:noFill/>
                    <a:ln>
                      <a:noFill/>
                    </a:ln>
                  </pic:spPr>
                </pic:pic>
              </a:graphicData>
            </a:graphic>
          </wp:anchor>
        </w:drawing>
      </w:r>
      <w:r w:rsidR="00896DBE" w:rsidRPr="00CB42D4">
        <w:rPr>
          <w:b/>
          <w:bCs/>
          <w:sz w:val="28"/>
          <w:szCs w:val="28"/>
        </w:rPr>
        <w:t>WARNING SIGNALS</w:t>
      </w:r>
    </w:p>
    <w:p w:rsidR="00896DBE" w:rsidRPr="00896DBE" w:rsidRDefault="00896DBE" w:rsidP="00896DBE">
      <w:pPr>
        <w:rPr>
          <w:bCs/>
          <w:sz w:val="28"/>
          <w:szCs w:val="28"/>
        </w:rPr>
      </w:pPr>
      <w:r w:rsidRPr="00896DBE">
        <w:rPr>
          <w:bCs/>
          <w:sz w:val="28"/>
          <w:szCs w:val="28"/>
        </w:rPr>
        <w:t>They provide a pre-hand warning to the</w:t>
      </w:r>
    </w:p>
    <w:p w:rsidR="00896DBE" w:rsidRPr="00896DBE" w:rsidRDefault="00896DBE" w:rsidP="00896DBE">
      <w:pPr>
        <w:rPr>
          <w:bCs/>
          <w:sz w:val="28"/>
          <w:szCs w:val="28"/>
        </w:rPr>
      </w:pPr>
      <w:proofErr w:type="gramStart"/>
      <w:r w:rsidRPr="00896DBE">
        <w:rPr>
          <w:bCs/>
          <w:sz w:val="28"/>
          <w:szCs w:val="28"/>
        </w:rPr>
        <w:t>driver</w:t>
      </w:r>
      <w:proofErr w:type="gramEnd"/>
      <w:r w:rsidRPr="00896DBE">
        <w:rPr>
          <w:bCs/>
          <w:sz w:val="28"/>
          <w:szCs w:val="28"/>
        </w:rPr>
        <w:t xml:space="preserve"> about the controlling signals ahead.</w:t>
      </w:r>
    </w:p>
    <w:p w:rsidR="00896DBE" w:rsidRPr="00896DBE" w:rsidRDefault="00896DBE" w:rsidP="00896DBE">
      <w:pPr>
        <w:rPr>
          <w:bCs/>
          <w:sz w:val="28"/>
          <w:szCs w:val="28"/>
        </w:rPr>
      </w:pPr>
      <w:r w:rsidRPr="00896DBE">
        <w:rPr>
          <w:bCs/>
          <w:sz w:val="28"/>
          <w:szCs w:val="28"/>
        </w:rPr>
        <w:t>These only enhance the efficiency and</w:t>
      </w:r>
    </w:p>
    <w:p w:rsidR="00896DBE" w:rsidRDefault="00896DBE" w:rsidP="00896DBE">
      <w:pPr>
        <w:rPr>
          <w:bCs/>
          <w:sz w:val="28"/>
          <w:szCs w:val="28"/>
        </w:rPr>
      </w:pPr>
      <w:proofErr w:type="gramStart"/>
      <w:r w:rsidRPr="00896DBE">
        <w:rPr>
          <w:bCs/>
          <w:sz w:val="28"/>
          <w:szCs w:val="28"/>
        </w:rPr>
        <w:t>provide</w:t>
      </w:r>
      <w:proofErr w:type="gramEnd"/>
      <w:r w:rsidRPr="00896DBE">
        <w:rPr>
          <w:bCs/>
          <w:sz w:val="28"/>
          <w:szCs w:val="28"/>
        </w:rPr>
        <w:t xml:space="preserve"> a further safety caution</w:t>
      </w:r>
    </w:p>
    <w:p w:rsidR="00CB42D4" w:rsidRDefault="00CB42D4" w:rsidP="00896DBE">
      <w:pPr>
        <w:rPr>
          <w:bCs/>
          <w:sz w:val="28"/>
          <w:szCs w:val="28"/>
        </w:rPr>
      </w:pPr>
    </w:p>
    <w:p w:rsidR="00CB42D4" w:rsidRDefault="00CB42D4" w:rsidP="00896DBE">
      <w:pPr>
        <w:rPr>
          <w:bCs/>
          <w:sz w:val="28"/>
          <w:szCs w:val="28"/>
        </w:rPr>
      </w:pPr>
    </w:p>
    <w:p w:rsidR="00CB42D4" w:rsidRDefault="00CB42D4" w:rsidP="00896DBE">
      <w:pPr>
        <w:rPr>
          <w:bCs/>
          <w:sz w:val="28"/>
          <w:szCs w:val="28"/>
        </w:rPr>
      </w:pPr>
    </w:p>
    <w:p w:rsidR="00CB42D4" w:rsidRDefault="00CB42D4" w:rsidP="00896DBE">
      <w:pPr>
        <w:rPr>
          <w:bCs/>
          <w:sz w:val="28"/>
          <w:szCs w:val="28"/>
        </w:rPr>
      </w:pPr>
    </w:p>
    <w:p w:rsidR="00CB42D4" w:rsidRDefault="00CB42D4" w:rsidP="00896DBE">
      <w:pPr>
        <w:rPr>
          <w:bCs/>
          <w:sz w:val="28"/>
          <w:szCs w:val="28"/>
        </w:rPr>
      </w:pPr>
    </w:p>
    <w:p w:rsidR="00CB42D4" w:rsidRPr="00CB42D4" w:rsidRDefault="00E01687" w:rsidP="00CB42D4">
      <w:pPr>
        <w:rPr>
          <w:b/>
          <w:bCs/>
          <w:sz w:val="28"/>
          <w:szCs w:val="28"/>
        </w:rPr>
      </w:pPr>
      <w:r w:rsidRPr="00CB42D4">
        <w:rPr>
          <w:noProof/>
          <w:lang w:eastAsia="en-US"/>
        </w:rPr>
        <w:drawing>
          <wp:anchor distT="0" distB="0" distL="114300" distR="114300" simplePos="0" relativeHeight="251660288" behindDoc="0" locked="0" layoutInCell="1" allowOverlap="1">
            <wp:simplePos x="0" y="0"/>
            <wp:positionH relativeFrom="column">
              <wp:posOffset>4657725</wp:posOffset>
            </wp:positionH>
            <wp:positionV relativeFrom="paragraph">
              <wp:posOffset>-323850</wp:posOffset>
            </wp:positionV>
            <wp:extent cx="1171575" cy="2828925"/>
            <wp:effectExtent l="0" t="0" r="9525"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1575" cy="2828925"/>
                    </a:xfrm>
                    <a:prstGeom prst="rect">
                      <a:avLst/>
                    </a:prstGeom>
                    <a:noFill/>
                    <a:ln>
                      <a:noFill/>
                    </a:ln>
                  </pic:spPr>
                </pic:pic>
              </a:graphicData>
            </a:graphic>
          </wp:anchor>
        </w:drawing>
      </w:r>
      <w:r w:rsidR="00CB42D4" w:rsidRPr="00CB42D4">
        <w:rPr>
          <w:b/>
          <w:bCs/>
          <w:sz w:val="28"/>
          <w:szCs w:val="28"/>
        </w:rPr>
        <w:t>STOP SIGNAL</w:t>
      </w:r>
    </w:p>
    <w:p w:rsidR="00CB42D4" w:rsidRPr="00E01687" w:rsidRDefault="00CB42D4" w:rsidP="00E01687">
      <w:pPr>
        <w:pStyle w:val="ListParagraph"/>
        <w:numPr>
          <w:ilvl w:val="0"/>
          <w:numId w:val="24"/>
        </w:numPr>
        <w:rPr>
          <w:bCs/>
          <w:sz w:val="28"/>
          <w:szCs w:val="28"/>
        </w:rPr>
      </w:pPr>
      <w:r w:rsidRPr="00E01687">
        <w:rPr>
          <w:bCs/>
          <w:sz w:val="28"/>
          <w:szCs w:val="28"/>
        </w:rPr>
        <w:t>The length and width of arm vary from 120-167</w:t>
      </w:r>
    </w:p>
    <w:p w:rsidR="00CB42D4" w:rsidRPr="00E01687" w:rsidRDefault="00CB42D4" w:rsidP="00E01687">
      <w:pPr>
        <w:pStyle w:val="ListParagraph"/>
        <w:rPr>
          <w:bCs/>
          <w:sz w:val="28"/>
          <w:szCs w:val="28"/>
        </w:rPr>
      </w:pPr>
      <w:r w:rsidRPr="00E01687">
        <w:rPr>
          <w:bCs/>
          <w:sz w:val="28"/>
          <w:szCs w:val="28"/>
        </w:rPr>
        <w:t>cm and 23-25 cm respectively.</w:t>
      </w:r>
    </w:p>
    <w:p w:rsidR="00CB42D4" w:rsidRPr="00E01687" w:rsidRDefault="00CB42D4" w:rsidP="00E01687">
      <w:pPr>
        <w:pStyle w:val="ListParagraph"/>
        <w:numPr>
          <w:ilvl w:val="0"/>
          <w:numId w:val="24"/>
        </w:numPr>
        <w:rPr>
          <w:bCs/>
          <w:sz w:val="28"/>
          <w:szCs w:val="28"/>
        </w:rPr>
      </w:pPr>
      <w:r w:rsidRPr="00E01687">
        <w:rPr>
          <w:bCs/>
          <w:sz w:val="28"/>
          <w:szCs w:val="28"/>
        </w:rPr>
        <w:t>The outer end of the arm is about 2.45 cm</w:t>
      </w:r>
    </w:p>
    <w:p w:rsidR="00CB42D4" w:rsidRPr="00E01687" w:rsidRDefault="00CB42D4" w:rsidP="00E01687">
      <w:pPr>
        <w:pStyle w:val="ListParagraph"/>
        <w:rPr>
          <w:bCs/>
          <w:sz w:val="28"/>
          <w:szCs w:val="28"/>
        </w:rPr>
      </w:pPr>
      <w:r w:rsidRPr="00E01687">
        <w:rPr>
          <w:bCs/>
          <w:sz w:val="28"/>
          <w:szCs w:val="28"/>
        </w:rPr>
        <w:t xml:space="preserve">broader than that of the hinged </w:t>
      </w:r>
      <w:r w:rsidR="009E15B6" w:rsidRPr="00E01687">
        <w:rPr>
          <w:bCs/>
          <w:sz w:val="28"/>
          <w:szCs w:val="28"/>
        </w:rPr>
        <w:t>end.</w:t>
      </w:r>
    </w:p>
    <w:p w:rsidR="00CB42D4" w:rsidRPr="00E01687" w:rsidRDefault="00CB42D4" w:rsidP="00E01687">
      <w:pPr>
        <w:pStyle w:val="ListParagraph"/>
        <w:numPr>
          <w:ilvl w:val="0"/>
          <w:numId w:val="24"/>
        </w:numPr>
        <w:rPr>
          <w:bCs/>
          <w:sz w:val="28"/>
          <w:szCs w:val="28"/>
        </w:rPr>
      </w:pPr>
      <w:r w:rsidRPr="00E01687">
        <w:rPr>
          <w:bCs/>
          <w:sz w:val="28"/>
          <w:szCs w:val="28"/>
        </w:rPr>
        <w:t>It is placed on the left hand side of the direction</w:t>
      </w:r>
    </w:p>
    <w:p w:rsidR="00CB42D4" w:rsidRPr="00E01687" w:rsidRDefault="00CB42D4" w:rsidP="00E01687">
      <w:pPr>
        <w:pStyle w:val="ListParagraph"/>
        <w:rPr>
          <w:bCs/>
          <w:sz w:val="28"/>
          <w:szCs w:val="28"/>
        </w:rPr>
      </w:pPr>
      <w:r w:rsidRPr="00E01687">
        <w:rPr>
          <w:bCs/>
          <w:sz w:val="28"/>
          <w:szCs w:val="28"/>
        </w:rPr>
        <w:t>of movement of train.</w:t>
      </w:r>
    </w:p>
    <w:p w:rsidR="00CB42D4" w:rsidRPr="00E01687" w:rsidRDefault="00CB42D4" w:rsidP="00E01687">
      <w:pPr>
        <w:pStyle w:val="ListParagraph"/>
        <w:numPr>
          <w:ilvl w:val="0"/>
          <w:numId w:val="24"/>
        </w:numPr>
        <w:rPr>
          <w:bCs/>
          <w:sz w:val="28"/>
          <w:szCs w:val="28"/>
        </w:rPr>
      </w:pPr>
      <w:r w:rsidRPr="00E01687">
        <w:rPr>
          <w:bCs/>
          <w:sz w:val="28"/>
          <w:szCs w:val="28"/>
        </w:rPr>
        <w:t>The side of the arm facing the driver is painted</w:t>
      </w:r>
    </w:p>
    <w:p w:rsidR="00CB42D4" w:rsidRPr="00E01687" w:rsidRDefault="00CB42D4" w:rsidP="00E01687">
      <w:pPr>
        <w:pStyle w:val="ListParagraph"/>
        <w:rPr>
          <w:bCs/>
          <w:sz w:val="28"/>
          <w:szCs w:val="28"/>
        </w:rPr>
      </w:pPr>
      <w:r w:rsidRPr="00E01687">
        <w:rPr>
          <w:bCs/>
          <w:sz w:val="28"/>
          <w:szCs w:val="28"/>
        </w:rPr>
        <w:t>red with white band near the end.</w:t>
      </w:r>
    </w:p>
    <w:p w:rsidR="00CB42D4" w:rsidRPr="00E01687" w:rsidRDefault="00CB42D4" w:rsidP="00E01687">
      <w:pPr>
        <w:pStyle w:val="ListParagraph"/>
        <w:numPr>
          <w:ilvl w:val="0"/>
          <w:numId w:val="24"/>
        </w:numPr>
        <w:rPr>
          <w:bCs/>
          <w:sz w:val="28"/>
          <w:szCs w:val="28"/>
        </w:rPr>
      </w:pPr>
      <w:r w:rsidRPr="00E01687">
        <w:rPr>
          <w:bCs/>
          <w:sz w:val="28"/>
          <w:szCs w:val="28"/>
        </w:rPr>
        <w:t>The other side is painted white with black</w:t>
      </w:r>
    </w:p>
    <w:p w:rsidR="00CB42D4" w:rsidRPr="00E01687" w:rsidRDefault="00CB42D4" w:rsidP="00E01687">
      <w:pPr>
        <w:pStyle w:val="ListParagraph"/>
        <w:rPr>
          <w:bCs/>
          <w:sz w:val="28"/>
          <w:szCs w:val="28"/>
        </w:rPr>
      </w:pPr>
      <w:r w:rsidRPr="00E01687">
        <w:rPr>
          <w:bCs/>
          <w:sz w:val="28"/>
          <w:szCs w:val="28"/>
        </w:rPr>
        <w:t>bands.</w:t>
      </w:r>
    </w:p>
    <w:p w:rsidR="00CB42D4" w:rsidRDefault="00CB42D4" w:rsidP="00CB42D4">
      <w:pPr>
        <w:rPr>
          <w:bCs/>
          <w:sz w:val="28"/>
          <w:szCs w:val="28"/>
        </w:rPr>
      </w:pPr>
    </w:p>
    <w:p w:rsidR="00CB42D4" w:rsidRPr="009716E2" w:rsidRDefault="00CB42D4" w:rsidP="00CB42D4">
      <w:pPr>
        <w:rPr>
          <w:bCs/>
          <w:sz w:val="28"/>
          <w:szCs w:val="28"/>
        </w:rPr>
      </w:pPr>
      <w:r w:rsidRPr="00CB42D4">
        <w:rPr>
          <w:bCs/>
          <w:noProof/>
          <w:sz w:val="28"/>
          <w:szCs w:val="28"/>
          <w:lang w:eastAsia="en-US"/>
        </w:rPr>
        <w:lastRenderedPageBreak/>
        <w:drawing>
          <wp:inline distT="0" distB="0" distL="0" distR="0">
            <wp:extent cx="5133975" cy="33528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3352800"/>
                    </a:xfrm>
                    <a:prstGeom prst="rect">
                      <a:avLst/>
                    </a:prstGeom>
                    <a:noFill/>
                    <a:ln>
                      <a:noFill/>
                    </a:ln>
                  </pic:spPr>
                </pic:pic>
              </a:graphicData>
            </a:graphic>
          </wp:inline>
        </w:drawing>
      </w:r>
    </w:p>
    <w:p w:rsidR="00CB42D4" w:rsidRPr="00CB42D4" w:rsidRDefault="00CB42D4" w:rsidP="00CB42D4">
      <w:pPr>
        <w:rPr>
          <w:b/>
          <w:bCs/>
          <w:sz w:val="28"/>
          <w:szCs w:val="28"/>
        </w:rPr>
      </w:pPr>
      <w:r w:rsidRPr="00CB42D4">
        <w:rPr>
          <w:b/>
          <w:bCs/>
          <w:sz w:val="28"/>
          <w:szCs w:val="28"/>
        </w:rPr>
        <w:t>WARNER SIGNAL</w:t>
      </w:r>
    </w:p>
    <w:p w:rsidR="00CB42D4" w:rsidRPr="00E01687" w:rsidRDefault="00CB42D4" w:rsidP="00E01687">
      <w:pPr>
        <w:pStyle w:val="ListParagraph"/>
        <w:numPr>
          <w:ilvl w:val="0"/>
          <w:numId w:val="23"/>
        </w:numPr>
        <w:rPr>
          <w:bCs/>
          <w:sz w:val="28"/>
          <w:szCs w:val="28"/>
        </w:rPr>
      </w:pPr>
      <w:r w:rsidRPr="00E01687">
        <w:rPr>
          <w:bCs/>
          <w:sz w:val="28"/>
          <w:szCs w:val="28"/>
        </w:rPr>
        <w:t>Signals place ahead of the stop signals to</w:t>
      </w:r>
      <w:r w:rsidR="00E01687" w:rsidRPr="00E01687">
        <w:rPr>
          <w:bCs/>
          <w:sz w:val="28"/>
          <w:szCs w:val="28"/>
        </w:rPr>
        <w:t xml:space="preserve"> </w:t>
      </w:r>
      <w:r w:rsidRPr="00E01687">
        <w:rPr>
          <w:bCs/>
          <w:sz w:val="28"/>
          <w:szCs w:val="28"/>
        </w:rPr>
        <w:t>warn driver before entering the station.</w:t>
      </w:r>
    </w:p>
    <w:p w:rsidR="00CB42D4" w:rsidRPr="00E01687" w:rsidRDefault="00CB42D4" w:rsidP="00E01687">
      <w:pPr>
        <w:pStyle w:val="ListParagraph"/>
        <w:numPr>
          <w:ilvl w:val="0"/>
          <w:numId w:val="23"/>
        </w:numPr>
        <w:rPr>
          <w:bCs/>
          <w:sz w:val="28"/>
          <w:szCs w:val="28"/>
        </w:rPr>
      </w:pPr>
      <w:r w:rsidRPr="00E01687">
        <w:rPr>
          <w:bCs/>
          <w:sz w:val="28"/>
          <w:szCs w:val="28"/>
        </w:rPr>
        <w:t>These signals are similar to stop signals with</w:t>
      </w:r>
      <w:r w:rsidR="00E01687" w:rsidRPr="00E01687">
        <w:rPr>
          <w:bCs/>
          <w:sz w:val="28"/>
          <w:szCs w:val="28"/>
        </w:rPr>
        <w:t xml:space="preserve"> </w:t>
      </w:r>
      <w:r w:rsidRPr="00E01687">
        <w:rPr>
          <w:bCs/>
          <w:sz w:val="28"/>
          <w:szCs w:val="28"/>
        </w:rPr>
        <w:t>the exception that at their free end V notch is</w:t>
      </w:r>
      <w:r w:rsidR="00E01687" w:rsidRPr="00E01687">
        <w:rPr>
          <w:bCs/>
          <w:sz w:val="28"/>
          <w:szCs w:val="28"/>
        </w:rPr>
        <w:t xml:space="preserve"> </w:t>
      </w:r>
      <w:r w:rsidRPr="00E01687">
        <w:rPr>
          <w:bCs/>
          <w:sz w:val="28"/>
          <w:szCs w:val="28"/>
        </w:rPr>
        <w:t>cut to distinguish it from stop signals.</w:t>
      </w:r>
    </w:p>
    <w:p w:rsidR="00CB42D4" w:rsidRPr="00E01687" w:rsidRDefault="00CB42D4" w:rsidP="00E01687">
      <w:pPr>
        <w:pStyle w:val="ListParagraph"/>
        <w:numPr>
          <w:ilvl w:val="0"/>
          <w:numId w:val="23"/>
        </w:numPr>
        <w:rPr>
          <w:bCs/>
          <w:sz w:val="28"/>
          <w:szCs w:val="28"/>
        </w:rPr>
      </w:pPr>
      <w:r w:rsidRPr="00E01687">
        <w:rPr>
          <w:bCs/>
          <w:sz w:val="28"/>
          <w:szCs w:val="28"/>
        </w:rPr>
        <w:t>Warner signals are placed generally at about</w:t>
      </w:r>
      <w:r w:rsidR="00E01687" w:rsidRPr="00E01687">
        <w:rPr>
          <w:bCs/>
          <w:sz w:val="28"/>
          <w:szCs w:val="28"/>
        </w:rPr>
        <w:t xml:space="preserve"> </w:t>
      </w:r>
      <w:r w:rsidRPr="00E01687">
        <w:rPr>
          <w:bCs/>
          <w:sz w:val="28"/>
          <w:szCs w:val="28"/>
        </w:rPr>
        <w:t>540 m away from the stop signals.</w:t>
      </w:r>
    </w:p>
    <w:p w:rsidR="00E01687" w:rsidRDefault="00E01687" w:rsidP="00CB42D4">
      <w:pPr>
        <w:rPr>
          <w:b/>
          <w:bCs/>
          <w:sz w:val="28"/>
          <w:szCs w:val="28"/>
        </w:rPr>
      </w:pPr>
    </w:p>
    <w:p w:rsidR="00CB42D4" w:rsidRPr="00CB42D4" w:rsidRDefault="00CB42D4" w:rsidP="00CB42D4">
      <w:pPr>
        <w:rPr>
          <w:b/>
          <w:bCs/>
          <w:sz w:val="28"/>
          <w:szCs w:val="28"/>
        </w:rPr>
      </w:pPr>
      <w:r w:rsidRPr="00CB42D4">
        <w:rPr>
          <w:b/>
          <w:bCs/>
          <w:sz w:val="28"/>
          <w:szCs w:val="28"/>
        </w:rPr>
        <w:t>SIGNAL INDICATIONS</w:t>
      </w:r>
    </w:p>
    <w:p w:rsidR="00CB42D4" w:rsidRPr="00E01687" w:rsidRDefault="00CB42D4" w:rsidP="00E01687">
      <w:pPr>
        <w:pStyle w:val="ListParagraph"/>
        <w:numPr>
          <w:ilvl w:val="0"/>
          <w:numId w:val="25"/>
        </w:numPr>
        <w:rPr>
          <w:bCs/>
          <w:sz w:val="28"/>
          <w:szCs w:val="28"/>
        </w:rPr>
      </w:pPr>
      <w:r w:rsidRPr="00CB42D4">
        <w:rPr>
          <w:b/>
          <w:noProof/>
          <w:lang w:eastAsia="en-US"/>
        </w:rPr>
        <w:drawing>
          <wp:anchor distT="0" distB="0" distL="114300" distR="114300" simplePos="0" relativeHeight="251661312" behindDoc="0" locked="0" layoutInCell="1" allowOverlap="1">
            <wp:simplePos x="0" y="0"/>
            <wp:positionH relativeFrom="column">
              <wp:posOffset>3867150</wp:posOffset>
            </wp:positionH>
            <wp:positionV relativeFrom="paragraph">
              <wp:posOffset>6350</wp:posOffset>
            </wp:positionV>
            <wp:extent cx="1552575" cy="1428750"/>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2575" cy="1428750"/>
                    </a:xfrm>
                    <a:prstGeom prst="rect">
                      <a:avLst/>
                    </a:prstGeom>
                    <a:noFill/>
                    <a:ln>
                      <a:noFill/>
                    </a:ln>
                  </pic:spPr>
                </pic:pic>
              </a:graphicData>
            </a:graphic>
          </wp:anchor>
        </w:drawing>
      </w:r>
      <w:r w:rsidRPr="00E01687">
        <w:rPr>
          <w:bCs/>
          <w:sz w:val="28"/>
          <w:szCs w:val="28"/>
        </w:rPr>
        <w:t>Inclined Position</w:t>
      </w:r>
    </w:p>
    <w:p w:rsidR="00CB42D4" w:rsidRPr="00CB42D4" w:rsidRDefault="00E01687" w:rsidP="00CB42D4">
      <w:pPr>
        <w:rPr>
          <w:bCs/>
          <w:sz w:val="28"/>
          <w:szCs w:val="28"/>
        </w:rPr>
      </w:pPr>
      <w:r>
        <w:rPr>
          <w:bCs/>
          <w:sz w:val="28"/>
          <w:szCs w:val="28"/>
        </w:rPr>
        <w:t xml:space="preserve">             </w:t>
      </w:r>
      <w:r w:rsidR="00CB42D4" w:rsidRPr="00CB42D4">
        <w:rPr>
          <w:bCs/>
          <w:sz w:val="28"/>
          <w:szCs w:val="28"/>
        </w:rPr>
        <w:t>Track is clear and driver can proceed with</w:t>
      </w:r>
    </w:p>
    <w:p w:rsidR="00CB42D4" w:rsidRPr="00CB42D4" w:rsidRDefault="00E01687" w:rsidP="00CB42D4">
      <w:pPr>
        <w:rPr>
          <w:bCs/>
          <w:sz w:val="28"/>
          <w:szCs w:val="28"/>
        </w:rPr>
      </w:pPr>
      <w:r>
        <w:rPr>
          <w:bCs/>
          <w:sz w:val="28"/>
          <w:szCs w:val="28"/>
        </w:rPr>
        <w:t xml:space="preserve">              </w:t>
      </w:r>
      <w:proofErr w:type="gramStart"/>
      <w:r w:rsidR="00CB42D4" w:rsidRPr="00CB42D4">
        <w:rPr>
          <w:bCs/>
          <w:sz w:val="28"/>
          <w:szCs w:val="28"/>
        </w:rPr>
        <w:t>confidence</w:t>
      </w:r>
      <w:proofErr w:type="gramEnd"/>
      <w:r w:rsidR="00CB42D4" w:rsidRPr="00CB42D4">
        <w:rPr>
          <w:bCs/>
          <w:sz w:val="28"/>
          <w:szCs w:val="28"/>
        </w:rPr>
        <w:t>.</w:t>
      </w:r>
    </w:p>
    <w:p w:rsidR="00CB42D4" w:rsidRPr="00E01687" w:rsidRDefault="00CB42D4" w:rsidP="00E01687">
      <w:pPr>
        <w:pStyle w:val="ListParagraph"/>
        <w:numPr>
          <w:ilvl w:val="0"/>
          <w:numId w:val="25"/>
        </w:numPr>
        <w:rPr>
          <w:bCs/>
          <w:sz w:val="28"/>
          <w:szCs w:val="28"/>
        </w:rPr>
      </w:pPr>
      <w:r w:rsidRPr="00E01687">
        <w:rPr>
          <w:bCs/>
          <w:sz w:val="28"/>
          <w:szCs w:val="28"/>
        </w:rPr>
        <w:t>Horizontal position</w:t>
      </w:r>
    </w:p>
    <w:p w:rsidR="00CB42D4" w:rsidRPr="00CB42D4" w:rsidRDefault="00E01687" w:rsidP="00CB42D4">
      <w:pPr>
        <w:rPr>
          <w:bCs/>
          <w:sz w:val="28"/>
          <w:szCs w:val="28"/>
        </w:rPr>
      </w:pPr>
      <w:r>
        <w:rPr>
          <w:bCs/>
          <w:sz w:val="28"/>
          <w:szCs w:val="28"/>
        </w:rPr>
        <w:t xml:space="preserve">             </w:t>
      </w:r>
      <w:r w:rsidR="00CB42D4" w:rsidRPr="00CB42D4">
        <w:rPr>
          <w:bCs/>
          <w:sz w:val="28"/>
          <w:szCs w:val="28"/>
        </w:rPr>
        <w:t>Driver can take his train up to stop signal</w:t>
      </w:r>
    </w:p>
    <w:p w:rsidR="00CB42D4" w:rsidRDefault="00E01687" w:rsidP="00CB42D4">
      <w:pPr>
        <w:rPr>
          <w:bCs/>
          <w:sz w:val="28"/>
          <w:szCs w:val="28"/>
        </w:rPr>
      </w:pPr>
      <w:r>
        <w:rPr>
          <w:bCs/>
          <w:sz w:val="28"/>
          <w:szCs w:val="28"/>
        </w:rPr>
        <w:t xml:space="preserve">             </w:t>
      </w:r>
      <w:proofErr w:type="spellStart"/>
      <w:proofErr w:type="gramStart"/>
      <w:r w:rsidR="00CB42D4" w:rsidRPr="00CB42D4">
        <w:rPr>
          <w:bCs/>
          <w:sz w:val="28"/>
          <w:szCs w:val="28"/>
        </w:rPr>
        <w:t>cautionsly</w:t>
      </w:r>
      <w:proofErr w:type="spellEnd"/>
      <w:proofErr w:type="gramEnd"/>
      <w:r w:rsidR="00CB42D4" w:rsidRPr="00CB42D4">
        <w:rPr>
          <w:bCs/>
          <w:sz w:val="28"/>
          <w:szCs w:val="28"/>
        </w:rPr>
        <w:t>.</w:t>
      </w:r>
    </w:p>
    <w:p w:rsidR="00E01687" w:rsidRDefault="00E01687" w:rsidP="00CB42D4">
      <w:pPr>
        <w:rPr>
          <w:bCs/>
          <w:sz w:val="28"/>
          <w:szCs w:val="28"/>
        </w:rPr>
      </w:pPr>
    </w:p>
    <w:p w:rsidR="00DE2140" w:rsidRDefault="00DE2140" w:rsidP="00CB42D4">
      <w:pPr>
        <w:rPr>
          <w:b/>
          <w:bCs/>
          <w:sz w:val="28"/>
          <w:szCs w:val="28"/>
        </w:rPr>
      </w:pPr>
    </w:p>
    <w:p w:rsidR="00DE2140" w:rsidRDefault="00DE2140" w:rsidP="00CB42D4">
      <w:pPr>
        <w:rPr>
          <w:b/>
          <w:bCs/>
          <w:sz w:val="28"/>
          <w:szCs w:val="28"/>
        </w:rPr>
      </w:pPr>
    </w:p>
    <w:p w:rsidR="00CB42D4" w:rsidRPr="00CB42D4" w:rsidRDefault="00735EFE" w:rsidP="00CB42D4">
      <w:pPr>
        <w:rPr>
          <w:b/>
          <w:bCs/>
          <w:sz w:val="28"/>
          <w:szCs w:val="28"/>
        </w:rPr>
      </w:pPr>
      <w:r w:rsidRPr="00CB42D4">
        <w:rPr>
          <w:bCs/>
          <w:noProof/>
          <w:sz w:val="28"/>
          <w:szCs w:val="28"/>
          <w:lang w:eastAsia="en-US"/>
        </w:rPr>
        <w:lastRenderedPageBreak/>
        <w:drawing>
          <wp:anchor distT="0" distB="0" distL="114300" distR="114300" simplePos="0" relativeHeight="251662336" behindDoc="0" locked="0" layoutInCell="1" allowOverlap="1">
            <wp:simplePos x="0" y="0"/>
            <wp:positionH relativeFrom="column">
              <wp:posOffset>3171825</wp:posOffset>
            </wp:positionH>
            <wp:positionV relativeFrom="paragraph">
              <wp:posOffset>8890</wp:posOffset>
            </wp:positionV>
            <wp:extent cx="3057525" cy="1962150"/>
            <wp:effectExtent l="0" t="0" r="0" b="0"/>
            <wp:wrapNone/>
            <wp:docPr id="48" name="Picture 48" descr="Image result for SEMAPHORE AND WARNER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SEMAPHORE AND WARNER SIG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1962150"/>
                    </a:xfrm>
                    <a:prstGeom prst="rect">
                      <a:avLst/>
                    </a:prstGeom>
                    <a:noFill/>
                    <a:ln>
                      <a:noFill/>
                    </a:ln>
                  </pic:spPr>
                </pic:pic>
              </a:graphicData>
            </a:graphic>
          </wp:anchor>
        </w:drawing>
      </w:r>
      <w:r w:rsidR="00CB42D4" w:rsidRPr="00CB42D4">
        <w:rPr>
          <w:b/>
          <w:bCs/>
          <w:sz w:val="28"/>
          <w:szCs w:val="28"/>
        </w:rPr>
        <w:t>SEMAPHORE AND WARNER SIGNAL</w:t>
      </w:r>
    </w:p>
    <w:p w:rsidR="00CB42D4" w:rsidRPr="00FF3BC5" w:rsidRDefault="00CB42D4" w:rsidP="00FF3BC5">
      <w:pPr>
        <w:pStyle w:val="ListParagraph"/>
        <w:numPr>
          <w:ilvl w:val="0"/>
          <w:numId w:val="22"/>
        </w:numPr>
        <w:rPr>
          <w:bCs/>
          <w:sz w:val="28"/>
          <w:szCs w:val="28"/>
        </w:rPr>
      </w:pPr>
      <w:r w:rsidRPr="00FF3BC5">
        <w:rPr>
          <w:bCs/>
          <w:sz w:val="28"/>
          <w:szCs w:val="28"/>
        </w:rPr>
        <w:t>Semaphore and</w:t>
      </w:r>
    </w:p>
    <w:p w:rsidR="00CB42D4" w:rsidRPr="00FF3BC5" w:rsidRDefault="00CB42D4" w:rsidP="00FF3BC5">
      <w:pPr>
        <w:pStyle w:val="ListParagraph"/>
        <w:rPr>
          <w:bCs/>
          <w:sz w:val="28"/>
          <w:szCs w:val="28"/>
        </w:rPr>
      </w:pPr>
      <w:r w:rsidRPr="00FF3BC5">
        <w:rPr>
          <w:bCs/>
          <w:sz w:val="28"/>
          <w:szCs w:val="28"/>
        </w:rPr>
        <w:t>Warner signals can be</w:t>
      </w:r>
    </w:p>
    <w:p w:rsidR="00CB42D4" w:rsidRPr="00FF3BC5" w:rsidRDefault="00CB42D4" w:rsidP="00FF3BC5">
      <w:pPr>
        <w:pStyle w:val="ListParagraph"/>
        <w:rPr>
          <w:bCs/>
          <w:sz w:val="28"/>
          <w:szCs w:val="28"/>
        </w:rPr>
      </w:pPr>
      <w:proofErr w:type="gramStart"/>
      <w:r w:rsidRPr="00FF3BC5">
        <w:rPr>
          <w:bCs/>
          <w:sz w:val="28"/>
          <w:szCs w:val="28"/>
        </w:rPr>
        <w:t>placed</w:t>
      </w:r>
      <w:proofErr w:type="gramEnd"/>
      <w:r w:rsidRPr="00FF3BC5">
        <w:rPr>
          <w:bCs/>
          <w:sz w:val="28"/>
          <w:szCs w:val="28"/>
        </w:rPr>
        <w:t xml:space="preserve"> on same the</w:t>
      </w:r>
    </w:p>
    <w:p w:rsidR="00CB42D4" w:rsidRPr="00FF3BC5" w:rsidRDefault="00CB42D4" w:rsidP="00FF3BC5">
      <w:pPr>
        <w:pStyle w:val="ListParagraph"/>
        <w:rPr>
          <w:bCs/>
          <w:sz w:val="28"/>
          <w:szCs w:val="28"/>
        </w:rPr>
      </w:pPr>
      <w:proofErr w:type="gramStart"/>
      <w:r w:rsidRPr="00FF3BC5">
        <w:rPr>
          <w:bCs/>
          <w:sz w:val="28"/>
          <w:szCs w:val="28"/>
        </w:rPr>
        <w:t>pole .</w:t>
      </w:r>
      <w:proofErr w:type="gramEnd"/>
    </w:p>
    <w:p w:rsidR="00CB42D4" w:rsidRPr="00FF3BC5" w:rsidRDefault="00CB42D4" w:rsidP="00FF3BC5">
      <w:pPr>
        <w:pStyle w:val="ListParagraph"/>
        <w:numPr>
          <w:ilvl w:val="0"/>
          <w:numId w:val="22"/>
        </w:numPr>
        <w:rPr>
          <w:bCs/>
          <w:sz w:val="28"/>
          <w:szCs w:val="28"/>
        </w:rPr>
      </w:pPr>
      <w:r w:rsidRPr="00FF3BC5">
        <w:rPr>
          <w:bCs/>
          <w:sz w:val="28"/>
          <w:szCs w:val="28"/>
        </w:rPr>
        <w:t>Semaphore is placed</w:t>
      </w:r>
    </w:p>
    <w:p w:rsidR="00CB42D4" w:rsidRPr="00FF3BC5" w:rsidRDefault="00CB42D4" w:rsidP="00FF3BC5">
      <w:pPr>
        <w:pStyle w:val="ListParagraph"/>
        <w:rPr>
          <w:bCs/>
          <w:sz w:val="28"/>
          <w:szCs w:val="28"/>
        </w:rPr>
      </w:pPr>
      <w:proofErr w:type="gramStart"/>
      <w:r w:rsidRPr="00FF3BC5">
        <w:rPr>
          <w:bCs/>
          <w:sz w:val="28"/>
          <w:szCs w:val="28"/>
        </w:rPr>
        <w:t>on</w:t>
      </w:r>
      <w:proofErr w:type="gramEnd"/>
      <w:r w:rsidRPr="00FF3BC5">
        <w:rPr>
          <w:bCs/>
          <w:sz w:val="28"/>
          <w:szCs w:val="28"/>
        </w:rPr>
        <w:t xml:space="preserve"> top and the Warner</w:t>
      </w:r>
    </w:p>
    <w:p w:rsidR="00CB42D4" w:rsidRDefault="00CB42D4" w:rsidP="00FF3BC5">
      <w:pPr>
        <w:pStyle w:val="ListParagraph"/>
        <w:rPr>
          <w:bCs/>
          <w:sz w:val="28"/>
          <w:szCs w:val="28"/>
        </w:rPr>
      </w:pPr>
      <w:proofErr w:type="gramStart"/>
      <w:r w:rsidRPr="00FF3BC5">
        <w:rPr>
          <w:bCs/>
          <w:sz w:val="28"/>
          <w:szCs w:val="28"/>
        </w:rPr>
        <w:t>at</w:t>
      </w:r>
      <w:proofErr w:type="gramEnd"/>
      <w:r w:rsidRPr="00FF3BC5">
        <w:rPr>
          <w:bCs/>
          <w:sz w:val="28"/>
          <w:szCs w:val="28"/>
        </w:rPr>
        <w:t xml:space="preserve"> about 2m below it.</w:t>
      </w:r>
    </w:p>
    <w:p w:rsidR="00E01687" w:rsidRPr="00FF3BC5" w:rsidRDefault="00E01687" w:rsidP="00FF3BC5">
      <w:pPr>
        <w:pStyle w:val="ListParagraph"/>
        <w:rPr>
          <w:bCs/>
          <w:sz w:val="28"/>
          <w:szCs w:val="28"/>
        </w:rPr>
      </w:pPr>
    </w:p>
    <w:p w:rsidR="00735EFE" w:rsidRPr="00735EFE" w:rsidRDefault="00735EFE" w:rsidP="00735EFE">
      <w:pPr>
        <w:rPr>
          <w:b/>
          <w:bCs/>
          <w:sz w:val="28"/>
          <w:szCs w:val="28"/>
        </w:rPr>
      </w:pPr>
      <w:r w:rsidRPr="00735EFE">
        <w:rPr>
          <w:bCs/>
          <w:noProof/>
          <w:sz w:val="28"/>
          <w:szCs w:val="28"/>
          <w:lang w:eastAsia="en-US"/>
        </w:rPr>
        <w:drawing>
          <wp:anchor distT="0" distB="0" distL="114300" distR="114300" simplePos="0" relativeHeight="251663360" behindDoc="0" locked="0" layoutInCell="1" allowOverlap="1">
            <wp:simplePos x="0" y="0"/>
            <wp:positionH relativeFrom="column">
              <wp:posOffset>2552700</wp:posOffset>
            </wp:positionH>
            <wp:positionV relativeFrom="paragraph">
              <wp:posOffset>237490</wp:posOffset>
            </wp:positionV>
            <wp:extent cx="1743075" cy="170497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3075" cy="1704975"/>
                    </a:xfrm>
                    <a:prstGeom prst="rect">
                      <a:avLst/>
                    </a:prstGeom>
                    <a:noFill/>
                    <a:ln>
                      <a:noFill/>
                    </a:ln>
                  </pic:spPr>
                </pic:pic>
              </a:graphicData>
            </a:graphic>
          </wp:anchor>
        </w:drawing>
      </w:r>
      <w:r w:rsidRPr="00735EFE">
        <w:rPr>
          <w:b/>
          <w:bCs/>
          <w:sz w:val="28"/>
          <w:szCs w:val="28"/>
        </w:rPr>
        <w:t>DISC SIGNAL</w:t>
      </w:r>
    </w:p>
    <w:p w:rsidR="00735EFE" w:rsidRPr="00735EFE" w:rsidRDefault="00735EFE" w:rsidP="00735EFE">
      <w:pPr>
        <w:rPr>
          <w:bCs/>
          <w:sz w:val="28"/>
          <w:szCs w:val="28"/>
        </w:rPr>
      </w:pPr>
      <w:r w:rsidRPr="00735EFE">
        <w:rPr>
          <w:bCs/>
          <w:noProof/>
          <w:sz w:val="28"/>
          <w:szCs w:val="28"/>
          <w:lang w:eastAsia="en-US"/>
        </w:rPr>
        <w:drawing>
          <wp:anchor distT="0" distB="0" distL="114300" distR="114300" simplePos="0" relativeHeight="251664384" behindDoc="0" locked="0" layoutInCell="1" allowOverlap="1">
            <wp:simplePos x="0" y="0"/>
            <wp:positionH relativeFrom="column">
              <wp:posOffset>4495800</wp:posOffset>
            </wp:positionH>
            <wp:positionV relativeFrom="paragraph">
              <wp:posOffset>8255</wp:posOffset>
            </wp:positionV>
            <wp:extent cx="1895475" cy="1400175"/>
            <wp:effectExtent l="0" t="0" r="9525"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5475" cy="1400175"/>
                    </a:xfrm>
                    <a:prstGeom prst="rect">
                      <a:avLst/>
                    </a:prstGeom>
                    <a:noFill/>
                    <a:ln>
                      <a:noFill/>
                    </a:ln>
                  </pic:spPr>
                </pic:pic>
              </a:graphicData>
            </a:graphic>
          </wp:anchor>
        </w:drawing>
      </w:r>
      <w:r w:rsidRPr="00735EFE">
        <w:rPr>
          <w:bCs/>
          <w:sz w:val="28"/>
          <w:szCs w:val="28"/>
        </w:rPr>
        <w:t>These are shunting signals which</w:t>
      </w:r>
    </w:p>
    <w:p w:rsidR="00735EFE" w:rsidRPr="00735EFE" w:rsidRDefault="00735EFE" w:rsidP="00735EFE">
      <w:pPr>
        <w:rPr>
          <w:bCs/>
          <w:sz w:val="28"/>
          <w:szCs w:val="28"/>
        </w:rPr>
      </w:pPr>
      <w:proofErr w:type="gramStart"/>
      <w:r w:rsidRPr="00735EFE">
        <w:rPr>
          <w:bCs/>
          <w:sz w:val="28"/>
          <w:szCs w:val="28"/>
        </w:rPr>
        <w:t>are</w:t>
      </w:r>
      <w:proofErr w:type="gramEnd"/>
      <w:r w:rsidRPr="00735EFE">
        <w:rPr>
          <w:bCs/>
          <w:sz w:val="28"/>
          <w:szCs w:val="28"/>
        </w:rPr>
        <w:t xml:space="preserve"> used for low speed movement</w:t>
      </w:r>
    </w:p>
    <w:p w:rsidR="00735EFE" w:rsidRPr="00735EFE" w:rsidRDefault="00735EFE" w:rsidP="00735EFE">
      <w:pPr>
        <w:rPr>
          <w:bCs/>
          <w:sz w:val="28"/>
          <w:szCs w:val="28"/>
        </w:rPr>
      </w:pPr>
      <w:proofErr w:type="gramStart"/>
      <w:r w:rsidRPr="00735EFE">
        <w:rPr>
          <w:bCs/>
          <w:sz w:val="28"/>
          <w:szCs w:val="28"/>
        </w:rPr>
        <w:t>during</w:t>
      </w:r>
      <w:proofErr w:type="gramEnd"/>
      <w:r w:rsidRPr="00735EFE">
        <w:rPr>
          <w:bCs/>
          <w:sz w:val="28"/>
          <w:szCs w:val="28"/>
        </w:rPr>
        <w:t xml:space="preserve"> shunting operations. They</w:t>
      </w:r>
    </w:p>
    <w:p w:rsidR="00735EFE" w:rsidRPr="00735EFE" w:rsidRDefault="00735EFE" w:rsidP="00735EFE">
      <w:pPr>
        <w:rPr>
          <w:bCs/>
          <w:sz w:val="28"/>
          <w:szCs w:val="28"/>
        </w:rPr>
      </w:pPr>
      <w:proofErr w:type="gramStart"/>
      <w:r w:rsidRPr="00735EFE">
        <w:rPr>
          <w:bCs/>
          <w:sz w:val="28"/>
          <w:szCs w:val="28"/>
        </w:rPr>
        <w:t>consists</w:t>
      </w:r>
      <w:proofErr w:type="gramEnd"/>
      <w:r w:rsidRPr="00735EFE">
        <w:rPr>
          <w:bCs/>
          <w:sz w:val="28"/>
          <w:szCs w:val="28"/>
        </w:rPr>
        <w:t xml:space="preserve"> of circular discs with red</w:t>
      </w:r>
    </w:p>
    <w:p w:rsidR="00735EFE" w:rsidRPr="00CB42D4" w:rsidRDefault="00735EFE" w:rsidP="00735EFE">
      <w:pPr>
        <w:rPr>
          <w:bCs/>
          <w:sz w:val="28"/>
          <w:szCs w:val="28"/>
        </w:rPr>
      </w:pPr>
      <w:proofErr w:type="gramStart"/>
      <w:r w:rsidRPr="00735EFE">
        <w:rPr>
          <w:bCs/>
          <w:sz w:val="28"/>
          <w:szCs w:val="28"/>
        </w:rPr>
        <w:t>bands</w:t>
      </w:r>
      <w:proofErr w:type="gramEnd"/>
      <w:r w:rsidRPr="00735EFE">
        <w:rPr>
          <w:bCs/>
          <w:sz w:val="28"/>
          <w:szCs w:val="28"/>
        </w:rPr>
        <w:t xml:space="preserve"> on white background.</w:t>
      </w:r>
    </w:p>
    <w:p w:rsidR="00400269" w:rsidRPr="009716E2" w:rsidRDefault="00E01687" w:rsidP="00400269">
      <w:pPr>
        <w:rPr>
          <w:b/>
          <w:bCs/>
          <w:sz w:val="28"/>
          <w:szCs w:val="28"/>
        </w:rPr>
      </w:pPr>
      <w:r w:rsidRPr="009716E2">
        <w:rPr>
          <w:b/>
          <w:bCs/>
          <w:sz w:val="28"/>
          <w:szCs w:val="28"/>
        </w:rPr>
        <w:t>TRACK CIRCUITS</w:t>
      </w:r>
    </w:p>
    <w:p w:rsidR="00400269" w:rsidRPr="00400269" w:rsidRDefault="00400269" w:rsidP="00400269">
      <w:pPr>
        <w:rPr>
          <w:sz w:val="28"/>
          <w:szCs w:val="28"/>
        </w:rPr>
      </w:pPr>
      <w:r w:rsidRPr="00400269">
        <w:rPr>
          <w:sz w:val="28"/>
          <w:szCs w:val="28"/>
        </w:rPr>
        <w:t>The simplest and most effective way of detecting that there is no train on</w:t>
      </w:r>
    </w:p>
    <w:p w:rsidR="00400269" w:rsidRPr="00400269" w:rsidRDefault="00400269" w:rsidP="00400269">
      <w:pPr>
        <w:rPr>
          <w:sz w:val="28"/>
          <w:szCs w:val="28"/>
        </w:rPr>
      </w:pPr>
      <w:proofErr w:type="gramStart"/>
      <w:r w:rsidRPr="00400269">
        <w:rPr>
          <w:sz w:val="28"/>
          <w:szCs w:val="28"/>
        </w:rPr>
        <w:t>a</w:t>
      </w:r>
      <w:proofErr w:type="gramEnd"/>
      <w:r w:rsidRPr="00400269">
        <w:rPr>
          <w:sz w:val="28"/>
          <w:szCs w:val="28"/>
        </w:rPr>
        <w:t xml:space="preserve"> particular length of track is by the use of the track circuit which is shown</w:t>
      </w:r>
    </w:p>
    <w:p w:rsidR="00400269" w:rsidRPr="00400269" w:rsidRDefault="00400269" w:rsidP="00400269">
      <w:pPr>
        <w:rPr>
          <w:sz w:val="28"/>
          <w:szCs w:val="28"/>
        </w:rPr>
      </w:pPr>
      <w:proofErr w:type="gramStart"/>
      <w:r w:rsidRPr="00400269">
        <w:rPr>
          <w:sz w:val="28"/>
          <w:szCs w:val="28"/>
        </w:rPr>
        <w:t>in</w:t>
      </w:r>
      <w:proofErr w:type="gramEnd"/>
      <w:r w:rsidRPr="00400269">
        <w:rPr>
          <w:sz w:val="28"/>
          <w:szCs w:val="28"/>
        </w:rPr>
        <w:t xml:space="preserve"> diagrammatic form</w:t>
      </w:r>
      <w:r>
        <w:rPr>
          <w:sz w:val="28"/>
          <w:szCs w:val="28"/>
        </w:rPr>
        <w:t>.</w:t>
      </w:r>
      <w:r w:rsidRPr="00400269">
        <w:rPr>
          <w:sz w:val="28"/>
          <w:szCs w:val="28"/>
        </w:rPr>
        <w:t>.</w:t>
      </w:r>
    </w:p>
    <w:p w:rsidR="00400269" w:rsidRPr="00400269" w:rsidRDefault="00400269" w:rsidP="00400269">
      <w:pPr>
        <w:rPr>
          <w:sz w:val="28"/>
          <w:szCs w:val="28"/>
        </w:rPr>
      </w:pPr>
      <w:r w:rsidRPr="00400269">
        <w:rPr>
          <w:sz w:val="28"/>
          <w:szCs w:val="28"/>
        </w:rPr>
        <w:t>In this simple arrangement, the current flows from the battery to the</w:t>
      </w:r>
    </w:p>
    <w:p w:rsidR="00400269" w:rsidRPr="00400269" w:rsidRDefault="00400269" w:rsidP="00400269">
      <w:pPr>
        <w:rPr>
          <w:sz w:val="28"/>
          <w:szCs w:val="28"/>
        </w:rPr>
      </w:pPr>
      <w:proofErr w:type="gramStart"/>
      <w:r w:rsidRPr="00400269">
        <w:rPr>
          <w:sz w:val="28"/>
          <w:szCs w:val="28"/>
        </w:rPr>
        <w:t>relay</w:t>
      </w:r>
      <w:proofErr w:type="gramEnd"/>
      <w:r w:rsidRPr="00400269">
        <w:rPr>
          <w:sz w:val="28"/>
          <w:szCs w:val="28"/>
        </w:rPr>
        <w:t xml:space="preserve"> through the rails and the green light is operated from the relay. When</w:t>
      </w:r>
    </w:p>
    <w:p w:rsidR="00400269" w:rsidRPr="00400269" w:rsidRDefault="00400269" w:rsidP="00400269">
      <w:pPr>
        <w:rPr>
          <w:sz w:val="28"/>
          <w:szCs w:val="28"/>
        </w:rPr>
      </w:pPr>
      <w:proofErr w:type="gramStart"/>
      <w:r w:rsidRPr="00400269">
        <w:rPr>
          <w:sz w:val="28"/>
          <w:szCs w:val="28"/>
        </w:rPr>
        <w:t>an</w:t>
      </w:r>
      <w:proofErr w:type="gramEnd"/>
      <w:r w:rsidRPr="00400269">
        <w:rPr>
          <w:sz w:val="28"/>
          <w:szCs w:val="28"/>
        </w:rPr>
        <w:t xml:space="preserve"> approaching train reaches the section, the axles short circuit the current</w:t>
      </w:r>
      <w:r w:rsidRPr="00400269">
        <w:rPr>
          <w:rFonts w:ascii="Times New Roman" w:hAnsi="Times New Roman" w:cs="Times New Roman"/>
        </w:rPr>
        <w:t xml:space="preserve"> </w:t>
      </w:r>
      <w:r w:rsidRPr="00400269">
        <w:rPr>
          <w:sz w:val="28"/>
          <w:szCs w:val="28"/>
        </w:rPr>
        <w:t>from the relay which then drops and the green light goes out and a red light</w:t>
      </w:r>
    </w:p>
    <w:p w:rsidR="00400269" w:rsidRPr="00400269" w:rsidRDefault="00400269" w:rsidP="00400269">
      <w:pPr>
        <w:rPr>
          <w:sz w:val="28"/>
          <w:szCs w:val="28"/>
        </w:rPr>
      </w:pPr>
      <w:proofErr w:type="gramStart"/>
      <w:r w:rsidRPr="00400269">
        <w:rPr>
          <w:sz w:val="28"/>
          <w:szCs w:val="28"/>
        </w:rPr>
        <w:t>comes</w:t>
      </w:r>
      <w:proofErr w:type="gramEnd"/>
      <w:r w:rsidRPr="00400269">
        <w:rPr>
          <w:sz w:val="28"/>
          <w:szCs w:val="28"/>
        </w:rPr>
        <w:t xml:space="preserve"> on, fed from the relay contact.</w:t>
      </w:r>
    </w:p>
    <w:p w:rsidR="00400269" w:rsidRPr="00400269" w:rsidRDefault="00400269" w:rsidP="00400269">
      <w:pPr>
        <w:rPr>
          <w:sz w:val="28"/>
          <w:szCs w:val="28"/>
        </w:rPr>
      </w:pPr>
      <w:r w:rsidRPr="00400269">
        <w:rPr>
          <w:sz w:val="28"/>
          <w:szCs w:val="28"/>
        </w:rPr>
        <w:t>This is a ‘fail-safe’ arrangement as if the battery goes flat, a rail breaks</w:t>
      </w:r>
    </w:p>
    <w:p w:rsidR="00CA1318" w:rsidRDefault="00400269" w:rsidP="00400269">
      <w:pPr>
        <w:rPr>
          <w:noProof/>
          <w:sz w:val="28"/>
          <w:szCs w:val="28"/>
          <w:lang w:eastAsia="en-US"/>
        </w:rPr>
      </w:pPr>
      <w:proofErr w:type="gramStart"/>
      <w:r w:rsidRPr="00400269">
        <w:rPr>
          <w:sz w:val="28"/>
          <w:szCs w:val="28"/>
        </w:rPr>
        <w:t>or</w:t>
      </w:r>
      <w:proofErr w:type="gramEnd"/>
      <w:r w:rsidRPr="00400269">
        <w:rPr>
          <w:sz w:val="28"/>
          <w:szCs w:val="28"/>
        </w:rPr>
        <w:t xml:space="preserve"> a contact becomes loose </w:t>
      </w:r>
      <w:proofErr w:type="spellStart"/>
      <w:r w:rsidRPr="00400269">
        <w:rPr>
          <w:sz w:val="28"/>
          <w:szCs w:val="28"/>
        </w:rPr>
        <w:t>etc</w:t>
      </w:r>
      <w:proofErr w:type="spellEnd"/>
      <w:r w:rsidRPr="00400269">
        <w:rPr>
          <w:sz w:val="28"/>
          <w:szCs w:val="28"/>
        </w:rPr>
        <w:t xml:space="preserve">, the result is the green light goes out and </w:t>
      </w:r>
      <w:proofErr w:type="spellStart"/>
      <w:r w:rsidR="00B3778F">
        <w:rPr>
          <w:sz w:val="28"/>
          <w:szCs w:val="28"/>
        </w:rPr>
        <w:t>th</w:t>
      </w:r>
      <w:r w:rsidRPr="00400269">
        <w:rPr>
          <w:sz w:val="28"/>
          <w:szCs w:val="28"/>
        </w:rPr>
        <w:t>red</w:t>
      </w:r>
      <w:proofErr w:type="spellEnd"/>
      <w:r w:rsidRPr="00400269">
        <w:rPr>
          <w:sz w:val="28"/>
          <w:szCs w:val="28"/>
        </w:rPr>
        <w:t xml:space="preserve"> light comes on.</w:t>
      </w:r>
      <w:r w:rsidR="00B3778F" w:rsidRPr="00B3778F">
        <w:rPr>
          <w:noProof/>
          <w:sz w:val="28"/>
          <w:szCs w:val="28"/>
          <w:lang w:eastAsia="en-US"/>
        </w:rPr>
        <w:t xml:space="preserve"> </w:t>
      </w:r>
    </w:p>
    <w:p w:rsidR="00CA1318" w:rsidRPr="00CA1318" w:rsidRDefault="00CA1318" w:rsidP="00CA1318">
      <w:pPr>
        <w:rPr>
          <w:noProof/>
          <w:sz w:val="32"/>
          <w:szCs w:val="32"/>
          <w:lang w:eastAsia="en-US"/>
        </w:rPr>
      </w:pPr>
      <w:r w:rsidRPr="00CA1318">
        <w:rPr>
          <w:noProof/>
          <w:sz w:val="32"/>
          <w:szCs w:val="32"/>
          <w:lang w:eastAsia="en-US"/>
        </w:rPr>
        <w:t>There are many types of track Circuits</w:t>
      </w:r>
    </w:p>
    <w:p w:rsidR="00CA1318" w:rsidRPr="00CA1318" w:rsidRDefault="00CA1318" w:rsidP="00CA1318">
      <w:pPr>
        <w:rPr>
          <w:noProof/>
          <w:sz w:val="28"/>
          <w:szCs w:val="28"/>
          <w:lang w:eastAsia="en-US"/>
        </w:rPr>
      </w:pPr>
      <w:r w:rsidRPr="00CA1318">
        <w:rPr>
          <w:noProof/>
          <w:sz w:val="28"/>
          <w:szCs w:val="28"/>
          <w:lang w:eastAsia="en-US"/>
        </w:rPr>
        <w:t>available as follows:</w:t>
      </w:r>
    </w:p>
    <w:p w:rsidR="00CA1318" w:rsidRPr="00CA1318" w:rsidRDefault="00CA1318" w:rsidP="00CA1318">
      <w:pPr>
        <w:rPr>
          <w:noProof/>
          <w:sz w:val="28"/>
          <w:szCs w:val="28"/>
          <w:lang w:eastAsia="en-US"/>
        </w:rPr>
      </w:pPr>
      <w:r w:rsidRPr="00CA1318">
        <w:rPr>
          <w:noProof/>
          <w:sz w:val="28"/>
          <w:szCs w:val="28"/>
          <w:lang w:eastAsia="en-US"/>
        </w:rPr>
        <w:t>1. DC Track Circuits</w:t>
      </w:r>
    </w:p>
    <w:p w:rsidR="00CA1318" w:rsidRDefault="00CA1318" w:rsidP="00CA1318">
      <w:pPr>
        <w:rPr>
          <w:noProof/>
          <w:sz w:val="28"/>
          <w:szCs w:val="28"/>
          <w:lang w:eastAsia="en-US"/>
        </w:rPr>
      </w:pPr>
      <w:r w:rsidRPr="00CA1318">
        <w:rPr>
          <w:noProof/>
          <w:sz w:val="28"/>
          <w:szCs w:val="28"/>
          <w:lang w:eastAsia="en-US"/>
        </w:rPr>
        <w:t>2. High Frequency Track Circuits (HFTC)</w:t>
      </w:r>
    </w:p>
    <w:p w:rsidR="00CA1318" w:rsidRPr="00CA1318" w:rsidRDefault="00CA1318" w:rsidP="00CA1318">
      <w:pPr>
        <w:rPr>
          <w:noProof/>
          <w:sz w:val="28"/>
          <w:szCs w:val="28"/>
          <w:lang w:eastAsia="en-US"/>
        </w:rPr>
      </w:pPr>
      <w:r w:rsidRPr="00CA1318">
        <w:rPr>
          <w:noProof/>
          <w:sz w:val="28"/>
          <w:szCs w:val="28"/>
          <w:lang w:eastAsia="en-US"/>
        </w:rPr>
        <w:t>3. Audio Frequency Track Circuits (AFTC)</w:t>
      </w:r>
    </w:p>
    <w:p w:rsidR="00CA1318" w:rsidRDefault="00CA1318" w:rsidP="00CA1318">
      <w:pPr>
        <w:rPr>
          <w:noProof/>
          <w:sz w:val="28"/>
          <w:szCs w:val="28"/>
          <w:lang w:eastAsia="en-US"/>
        </w:rPr>
      </w:pPr>
      <w:r w:rsidRPr="00CA1318">
        <w:rPr>
          <w:noProof/>
          <w:sz w:val="28"/>
          <w:szCs w:val="28"/>
          <w:lang w:eastAsia="en-US"/>
        </w:rPr>
        <w:lastRenderedPageBreak/>
        <w:t>4. Axle Counters ( Digital &amp; Analog )</w:t>
      </w:r>
    </w:p>
    <w:p w:rsidR="00CA1318" w:rsidRPr="00CA1318" w:rsidRDefault="00CA1318" w:rsidP="00CA1318">
      <w:pPr>
        <w:rPr>
          <w:noProof/>
          <w:sz w:val="28"/>
          <w:szCs w:val="28"/>
          <w:lang w:eastAsia="en-US"/>
        </w:rPr>
      </w:pPr>
      <w:r w:rsidRPr="00CA1318">
        <w:rPr>
          <w:noProof/>
          <w:sz w:val="28"/>
          <w:szCs w:val="28"/>
          <w:lang w:eastAsia="en-US"/>
        </w:rPr>
        <w:t>What ever may the technology used to</w:t>
      </w:r>
    </w:p>
    <w:p w:rsidR="00CA1318" w:rsidRPr="00CA1318" w:rsidRDefault="00CA1318" w:rsidP="00CA1318">
      <w:pPr>
        <w:rPr>
          <w:noProof/>
          <w:sz w:val="28"/>
          <w:szCs w:val="28"/>
          <w:lang w:eastAsia="en-US"/>
        </w:rPr>
      </w:pPr>
      <w:r w:rsidRPr="00CA1318">
        <w:rPr>
          <w:noProof/>
          <w:sz w:val="28"/>
          <w:szCs w:val="28"/>
          <w:lang w:eastAsia="en-US"/>
        </w:rPr>
        <w:t>detect presence of train, the final element is</w:t>
      </w:r>
    </w:p>
    <w:p w:rsidR="00CA1318" w:rsidRDefault="00CA1318" w:rsidP="00CA1318">
      <w:pPr>
        <w:rPr>
          <w:noProof/>
          <w:sz w:val="28"/>
          <w:szCs w:val="28"/>
          <w:lang w:eastAsia="en-US"/>
        </w:rPr>
      </w:pPr>
      <w:r w:rsidRPr="00CA1318">
        <w:rPr>
          <w:noProof/>
          <w:sz w:val="28"/>
          <w:szCs w:val="28"/>
          <w:lang w:eastAsia="en-US"/>
        </w:rPr>
        <w:t>a relay.</w:t>
      </w:r>
    </w:p>
    <w:p w:rsidR="00122677" w:rsidRDefault="00B3778F" w:rsidP="00400269">
      <w:pPr>
        <w:rPr>
          <w:sz w:val="28"/>
          <w:szCs w:val="28"/>
        </w:rPr>
      </w:pPr>
      <w:r>
        <w:rPr>
          <w:noProof/>
          <w:sz w:val="28"/>
          <w:szCs w:val="28"/>
          <w:lang w:eastAsia="en-US"/>
        </w:rPr>
        <w:drawing>
          <wp:inline distT="0" distB="0" distL="0" distR="0" wp14:anchorId="1736BA65" wp14:editId="29996B17">
            <wp:extent cx="581025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phy.gif"/>
                    <pic:cNvPicPr/>
                  </pic:nvPicPr>
                  <pic:blipFill>
                    <a:blip r:embed="rId23">
                      <a:extLst>
                        <a:ext uri="{28A0092B-C50C-407E-A947-70E740481C1C}">
                          <a14:useLocalDpi xmlns:a14="http://schemas.microsoft.com/office/drawing/2010/main" val="0"/>
                        </a:ext>
                      </a:extLst>
                    </a:blip>
                    <a:stretch>
                      <a:fillRect/>
                    </a:stretch>
                  </pic:blipFill>
                  <pic:spPr>
                    <a:xfrm>
                      <a:off x="0" y="0"/>
                      <a:ext cx="5810250" cy="2619375"/>
                    </a:xfrm>
                    <a:prstGeom prst="rect">
                      <a:avLst/>
                    </a:prstGeom>
                  </pic:spPr>
                </pic:pic>
              </a:graphicData>
            </a:graphic>
          </wp:inline>
        </w:drawing>
      </w:r>
    </w:p>
    <w:p w:rsidR="00B3778F" w:rsidRPr="00B3778F" w:rsidRDefault="00E01687" w:rsidP="00B3778F">
      <w:pPr>
        <w:rPr>
          <w:b/>
          <w:bCs/>
          <w:sz w:val="28"/>
          <w:szCs w:val="28"/>
        </w:rPr>
      </w:pPr>
      <w:r w:rsidRPr="00B3778F">
        <w:rPr>
          <w:b/>
          <w:bCs/>
          <w:sz w:val="28"/>
          <w:szCs w:val="28"/>
        </w:rPr>
        <w:t>POINT OPERATION, LOCKING AND DETECTION</w:t>
      </w:r>
    </w:p>
    <w:p w:rsidR="00B3778F" w:rsidRPr="00B3778F" w:rsidRDefault="00B3778F" w:rsidP="00B3778F">
      <w:pPr>
        <w:rPr>
          <w:sz w:val="28"/>
          <w:szCs w:val="28"/>
        </w:rPr>
      </w:pPr>
      <w:r w:rsidRPr="00B3778F">
        <w:rPr>
          <w:sz w:val="28"/>
          <w:szCs w:val="28"/>
        </w:rPr>
        <w:t>To prevent points coming open, they are locked in position for a facing</w:t>
      </w:r>
    </w:p>
    <w:p w:rsidR="00B3778F" w:rsidRPr="00B3778F" w:rsidRDefault="00B3778F" w:rsidP="00B3778F">
      <w:pPr>
        <w:rPr>
          <w:sz w:val="28"/>
          <w:szCs w:val="28"/>
        </w:rPr>
      </w:pPr>
      <w:r w:rsidRPr="00B3778F">
        <w:rPr>
          <w:sz w:val="28"/>
          <w:szCs w:val="28"/>
        </w:rPr>
        <w:t>move and to ensure that the train is not allowed to proceed over them until</w:t>
      </w:r>
    </w:p>
    <w:p w:rsidR="00B3778F" w:rsidRPr="00B3778F" w:rsidRDefault="00B3778F" w:rsidP="00B3778F">
      <w:pPr>
        <w:rPr>
          <w:sz w:val="28"/>
          <w:szCs w:val="28"/>
        </w:rPr>
      </w:pPr>
      <w:r w:rsidRPr="00B3778F">
        <w:rPr>
          <w:sz w:val="28"/>
          <w:szCs w:val="28"/>
        </w:rPr>
        <w:t>they are safe, they are ‘detected’ to be in the correct position, fully ‘home’</w:t>
      </w:r>
    </w:p>
    <w:p w:rsidR="00B3778F" w:rsidRPr="00B3778F" w:rsidRDefault="00B3778F" w:rsidP="00B3778F">
      <w:pPr>
        <w:rPr>
          <w:sz w:val="28"/>
          <w:szCs w:val="28"/>
        </w:rPr>
      </w:pPr>
      <w:r w:rsidRPr="00B3778F">
        <w:rPr>
          <w:sz w:val="28"/>
          <w:szCs w:val="28"/>
        </w:rPr>
        <w:t>and locked.</w:t>
      </w:r>
    </w:p>
    <w:p w:rsidR="00B3778F" w:rsidRPr="00B3778F" w:rsidRDefault="00B3778F" w:rsidP="00B3778F">
      <w:pPr>
        <w:rPr>
          <w:sz w:val="28"/>
          <w:szCs w:val="28"/>
        </w:rPr>
      </w:pPr>
      <w:r w:rsidRPr="00B3778F">
        <w:rPr>
          <w:sz w:val="28"/>
          <w:szCs w:val="28"/>
        </w:rPr>
        <w:t>The lock is held until it is proved that there is no train passing over the</w:t>
      </w:r>
    </w:p>
    <w:p w:rsidR="00B3778F" w:rsidRPr="00B3778F" w:rsidRDefault="00B3778F" w:rsidP="00B3778F">
      <w:pPr>
        <w:rPr>
          <w:sz w:val="28"/>
          <w:szCs w:val="28"/>
        </w:rPr>
      </w:pPr>
      <w:r w:rsidRPr="00B3778F">
        <w:rPr>
          <w:sz w:val="28"/>
          <w:szCs w:val="28"/>
        </w:rPr>
        <w:t>points by means of the track circuits, and is applied from the moment that</w:t>
      </w:r>
    </w:p>
    <w:p w:rsidR="00B3778F" w:rsidRPr="00B3778F" w:rsidRDefault="00B3778F" w:rsidP="00B3778F">
      <w:pPr>
        <w:rPr>
          <w:sz w:val="28"/>
          <w:szCs w:val="28"/>
        </w:rPr>
      </w:pPr>
      <w:r w:rsidRPr="00B3778F">
        <w:rPr>
          <w:sz w:val="28"/>
          <w:szCs w:val="28"/>
        </w:rPr>
        <w:t>a train approaches to within its braking distance of the toe of the points.</w:t>
      </w:r>
    </w:p>
    <w:p w:rsidR="00B3778F" w:rsidRPr="00B3778F" w:rsidRDefault="00B3778F" w:rsidP="00B3778F">
      <w:pPr>
        <w:rPr>
          <w:sz w:val="28"/>
          <w:szCs w:val="28"/>
        </w:rPr>
      </w:pPr>
      <w:r w:rsidRPr="00B3778F">
        <w:rPr>
          <w:sz w:val="28"/>
          <w:szCs w:val="28"/>
        </w:rPr>
        <w:t>This is to prevent a signal man from moving the points after a train has</w:t>
      </w:r>
    </w:p>
    <w:p w:rsidR="00B3778F" w:rsidRPr="00B3778F" w:rsidRDefault="00B3778F" w:rsidP="00B3778F">
      <w:pPr>
        <w:rPr>
          <w:sz w:val="28"/>
          <w:szCs w:val="28"/>
        </w:rPr>
      </w:pPr>
      <w:r w:rsidRPr="00B3778F">
        <w:rPr>
          <w:sz w:val="28"/>
          <w:szCs w:val="28"/>
        </w:rPr>
        <w:t>accepted a signal.</w:t>
      </w:r>
    </w:p>
    <w:p w:rsidR="00B3778F" w:rsidRPr="00B3778F" w:rsidRDefault="00B3778F" w:rsidP="00B3778F">
      <w:pPr>
        <w:rPr>
          <w:sz w:val="28"/>
          <w:szCs w:val="28"/>
        </w:rPr>
      </w:pPr>
      <w:r w:rsidRPr="00B3778F">
        <w:rPr>
          <w:sz w:val="28"/>
          <w:szCs w:val="28"/>
        </w:rPr>
        <w:t>Points on early railways were operated by hand worked levers, usually</w:t>
      </w:r>
    </w:p>
    <w:p w:rsidR="00B3778F" w:rsidRPr="00B3778F" w:rsidRDefault="00B3778F" w:rsidP="00B3778F">
      <w:pPr>
        <w:rPr>
          <w:sz w:val="28"/>
          <w:szCs w:val="28"/>
        </w:rPr>
      </w:pPr>
      <w:r w:rsidRPr="00B3778F">
        <w:rPr>
          <w:sz w:val="28"/>
          <w:szCs w:val="28"/>
        </w:rPr>
        <w:t>close to the points themselves. Later, they were still hand operated but the</w:t>
      </w:r>
    </w:p>
    <w:p w:rsidR="00B3778F" w:rsidRPr="00B3778F" w:rsidRDefault="00B3778F" w:rsidP="00B3778F">
      <w:pPr>
        <w:rPr>
          <w:sz w:val="28"/>
          <w:szCs w:val="28"/>
        </w:rPr>
      </w:pPr>
      <w:r w:rsidRPr="00B3778F">
        <w:rPr>
          <w:sz w:val="28"/>
          <w:szCs w:val="28"/>
        </w:rPr>
        <w:t>levers were more remote from the points and grouped into frames, along with signal levers. Considerable skill and strength was required to ‘throw’</w:t>
      </w:r>
    </w:p>
    <w:p w:rsidR="00B3778F" w:rsidRPr="00B3778F" w:rsidRDefault="00B3778F" w:rsidP="00B3778F">
      <w:pPr>
        <w:rPr>
          <w:sz w:val="28"/>
          <w:szCs w:val="28"/>
        </w:rPr>
      </w:pPr>
      <w:r w:rsidRPr="00B3778F">
        <w:rPr>
          <w:sz w:val="28"/>
          <w:szCs w:val="28"/>
        </w:rPr>
        <w:t>point levers that were some distance from the points because of the friction</w:t>
      </w:r>
    </w:p>
    <w:p w:rsidR="00B3778F" w:rsidRPr="00B3778F" w:rsidRDefault="00B3778F" w:rsidP="00B3778F">
      <w:pPr>
        <w:rPr>
          <w:sz w:val="28"/>
          <w:szCs w:val="28"/>
        </w:rPr>
      </w:pPr>
      <w:r w:rsidRPr="00B3778F">
        <w:rPr>
          <w:sz w:val="28"/>
          <w:szCs w:val="28"/>
        </w:rPr>
        <w:t>and inertia to be overcome.</w:t>
      </w:r>
    </w:p>
    <w:p w:rsidR="00B3778F" w:rsidRPr="00B3778F" w:rsidRDefault="00B3778F" w:rsidP="00B3778F">
      <w:pPr>
        <w:rPr>
          <w:sz w:val="28"/>
          <w:szCs w:val="28"/>
        </w:rPr>
      </w:pPr>
      <w:r w:rsidRPr="00B3778F">
        <w:rPr>
          <w:sz w:val="28"/>
          <w:szCs w:val="28"/>
        </w:rPr>
        <w:t>Although some points in depots and sidings continue to be hand worked,</w:t>
      </w:r>
    </w:p>
    <w:p w:rsidR="00B3778F" w:rsidRPr="00B3778F" w:rsidRDefault="00B3778F" w:rsidP="00B3778F">
      <w:pPr>
        <w:rPr>
          <w:sz w:val="28"/>
          <w:szCs w:val="28"/>
        </w:rPr>
      </w:pPr>
      <w:r w:rsidRPr="00B3778F">
        <w:rPr>
          <w:sz w:val="28"/>
          <w:szCs w:val="28"/>
        </w:rPr>
        <w:lastRenderedPageBreak/>
        <w:t>most modem railways now use some form of motor to move points from one</w:t>
      </w:r>
    </w:p>
    <w:p w:rsidR="00B3778F" w:rsidRPr="00B3778F" w:rsidRDefault="00B3778F" w:rsidP="00B3778F">
      <w:pPr>
        <w:rPr>
          <w:sz w:val="28"/>
          <w:szCs w:val="28"/>
        </w:rPr>
      </w:pPr>
      <w:r w:rsidRPr="00B3778F">
        <w:rPr>
          <w:sz w:val="28"/>
          <w:szCs w:val="28"/>
        </w:rPr>
        <w:t>position to another. These motors are usually electrically driven but can be</w:t>
      </w:r>
    </w:p>
    <w:p w:rsidR="00B3778F" w:rsidRPr="00B3778F" w:rsidRDefault="00B3778F" w:rsidP="00B3778F">
      <w:pPr>
        <w:rPr>
          <w:sz w:val="28"/>
          <w:szCs w:val="28"/>
        </w:rPr>
      </w:pPr>
      <w:r w:rsidRPr="00B3778F">
        <w:rPr>
          <w:sz w:val="28"/>
          <w:szCs w:val="28"/>
        </w:rPr>
        <w:t>driven by compressed air, as on the London Underground.</w:t>
      </w:r>
    </w:p>
    <w:p w:rsidR="00B3778F" w:rsidRPr="00B3778F" w:rsidRDefault="00B3778F" w:rsidP="00B3778F">
      <w:pPr>
        <w:rPr>
          <w:sz w:val="28"/>
          <w:szCs w:val="28"/>
        </w:rPr>
      </w:pPr>
      <w:r w:rsidRPr="00B3778F">
        <w:rPr>
          <w:sz w:val="28"/>
          <w:szCs w:val="28"/>
        </w:rPr>
        <w:t>With modem point motor assemblies, devices are integrated into the</w:t>
      </w:r>
    </w:p>
    <w:p w:rsidR="00B3778F" w:rsidRPr="00B3778F" w:rsidRDefault="00B3778F" w:rsidP="00B3778F">
      <w:pPr>
        <w:rPr>
          <w:sz w:val="28"/>
          <w:szCs w:val="28"/>
        </w:rPr>
      </w:pPr>
      <w:r w:rsidRPr="00B3778F">
        <w:rPr>
          <w:sz w:val="28"/>
          <w:szCs w:val="28"/>
        </w:rPr>
        <w:t>mechanism which will lock the points in position once they are fully home</w:t>
      </w:r>
    </w:p>
    <w:p w:rsidR="00B3778F" w:rsidRPr="00B3778F" w:rsidRDefault="00B3778F" w:rsidP="00B3778F">
      <w:pPr>
        <w:rPr>
          <w:sz w:val="28"/>
          <w:szCs w:val="28"/>
        </w:rPr>
      </w:pPr>
      <w:r w:rsidRPr="00B3778F">
        <w:rPr>
          <w:sz w:val="28"/>
          <w:szCs w:val="28"/>
        </w:rPr>
        <w:t>and will also electrically detect that they are actually fully closed. They</w:t>
      </w:r>
    </w:p>
    <w:p w:rsidR="00B3778F" w:rsidRPr="00B3778F" w:rsidRDefault="00B3778F" w:rsidP="00B3778F">
      <w:pPr>
        <w:rPr>
          <w:sz w:val="28"/>
          <w:szCs w:val="28"/>
        </w:rPr>
      </w:pPr>
      <w:r w:rsidRPr="00B3778F">
        <w:rPr>
          <w:sz w:val="28"/>
          <w:szCs w:val="28"/>
        </w:rPr>
        <w:t>have the added advantage of being able to detect the presence of an</w:t>
      </w:r>
    </w:p>
    <w:p w:rsidR="00400269" w:rsidRDefault="00B3778F" w:rsidP="00B3778F">
      <w:pPr>
        <w:rPr>
          <w:sz w:val="28"/>
          <w:szCs w:val="28"/>
        </w:rPr>
      </w:pPr>
      <w:r w:rsidRPr="00B3778F">
        <w:rPr>
          <w:sz w:val="28"/>
          <w:szCs w:val="28"/>
        </w:rPr>
        <w:t>obstruction, such as a discarded can, in the point blades</w:t>
      </w:r>
      <w:r>
        <w:rPr>
          <w:sz w:val="28"/>
          <w:szCs w:val="28"/>
        </w:rPr>
        <w:t>.</w:t>
      </w:r>
    </w:p>
    <w:p w:rsidR="00CA1318" w:rsidRPr="00CA1318" w:rsidRDefault="00CA1318" w:rsidP="00CA1318">
      <w:pPr>
        <w:rPr>
          <w:b/>
          <w:sz w:val="28"/>
          <w:szCs w:val="28"/>
        </w:rPr>
      </w:pPr>
      <w:r w:rsidRPr="00CA1318">
        <w:rPr>
          <w:b/>
          <w:sz w:val="28"/>
          <w:szCs w:val="28"/>
        </w:rPr>
        <w:t>Slots</w:t>
      </w:r>
    </w:p>
    <w:p w:rsidR="00CA1318" w:rsidRPr="00CA1318" w:rsidRDefault="00CA1318" w:rsidP="00CA1318">
      <w:pPr>
        <w:rPr>
          <w:sz w:val="28"/>
          <w:szCs w:val="28"/>
        </w:rPr>
      </w:pPr>
      <w:r w:rsidRPr="00CA1318">
        <w:rPr>
          <w:sz w:val="28"/>
          <w:szCs w:val="28"/>
        </w:rPr>
        <w:t>• A slot is an element of a Yard, which as</w:t>
      </w:r>
      <w:r>
        <w:rPr>
          <w:sz w:val="28"/>
          <w:szCs w:val="28"/>
        </w:rPr>
        <w:t xml:space="preserve"> d</w:t>
      </w:r>
      <w:r w:rsidRPr="00CA1318">
        <w:rPr>
          <w:sz w:val="28"/>
          <w:szCs w:val="28"/>
        </w:rPr>
        <w:t>ual Control, i.e. An Element of the Yard</w:t>
      </w:r>
    </w:p>
    <w:p w:rsidR="00CA1318" w:rsidRPr="00CA1318" w:rsidRDefault="00CA1318" w:rsidP="00CA1318">
      <w:pPr>
        <w:rPr>
          <w:sz w:val="28"/>
          <w:szCs w:val="28"/>
        </w:rPr>
      </w:pPr>
      <w:proofErr w:type="gramStart"/>
      <w:r w:rsidRPr="00CA1318">
        <w:rPr>
          <w:sz w:val="28"/>
          <w:szCs w:val="28"/>
        </w:rPr>
        <w:t>which</w:t>
      </w:r>
      <w:proofErr w:type="gramEnd"/>
      <w:r w:rsidRPr="00CA1318">
        <w:rPr>
          <w:sz w:val="28"/>
          <w:szCs w:val="28"/>
        </w:rPr>
        <w:t xml:space="preserve"> can be operated by Two or More</w:t>
      </w:r>
      <w:r>
        <w:rPr>
          <w:sz w:val="28"/>
          <w:szCs w:val="28"/>
        </w:rPr>
        <w:t xml:space="preserve"> m</w:t>
      </w:r>
      <w:r w:rsidRPr="00CA1318">
        <w:rPr>
          <w:sz w:val="28"/>
          <w:szCs w:val="28"/>
        </w:rPr>
        <w:t>eans.</w:t>
      </w:r>
    </w:p>
    <w:p w:rsidR="00CA1318" w:rsidRDefault="00CA1318" w:rsidP="00CA1318">
      <w:pPr>
        <w:rPr>
          <w:sz w:val="28"/>
          <w:szCs w:val="28"/>
        </w:rPr>
      </w:pPr>
      <w:r w:rsidRPr="00CA1318">
        <w:rPr>
          <w:sz w:val="28"/>
          <w:szCs w:val="28"/>
        </w:rPr>
        <w:t xml:space="preserve">• This is generally applicable for </w:t>
      </w:r>
      <w:r w:rsidR="009E15B6" w:rsidRPr="00CA1318">
        <w:rPr>
          <w:sz w:val="28"/>
          <w:szCs w:val="28"/>
        </w:rPr>
        <w:t>Points,</w:t>
      </w:r>
      <w:r w:rsidR="009E15B6">
        <w:rPr>
          <w:sz w:val="28"/>
          <w:szCs w:val="28"/>
        </w:rPr>
        <w:t xml:space="preserve"> </w:t>
      </w:r>
      <w:r w:rsidR="009E15B6" w:rsidRPr="00CA1318">
        <w:rPr>
          <w:sz w:val="28"/>
          <w:szCs w:val="28"/>
        </w:rPr>
        <w:t>level</w:t>
      </w:r>
      <w:r w:rsidRPr="00CA1318">
        <w:rPr>
          <w:sz w:val="28"/>
          <w:szCs w:val="28"/>
        </w:rPr>
        <w:t xml:space="preserve"> Crossings and Ground Frames</w:t>
      </w:r>
    </w:p>
    <w:p w:rsidR="00CA1318" w:rsidRDefault="00CA1318" w:rsidP="00CA1318">
      <w:pPr>
        <w:rPr>
          <w:sz w:val="28"/>
          <w:szCs w:val="28"/>
        </w:rPr>
      </w:pPr>
      <w:r w:rsidRPr="00CA1318">
        <w:rPr>
          <w:sz w:val="28"/>
          <w:szCs w:val="28"/>
        </w:rPr>
        <w:t>Example: Normally a Point is operated by</w:t>
      </w:r>
      <w:r>
        <w:rPr>
          <w:sz w:val="28"/>
          <w:szCs w:val="28"/>
        </w:rPr>
        <w:t xml:space="preserve"> </w:t>
      </w:r>
      <w:r w:rsidRPr="00CA1318">
        <w:rPr>
          <w:sz w:val="28"/>
          <w:szCs w:val="28"/>
        </w:rPr>
        <w:t>means</w:t>
      </w:r>
      <w:r>
        <w:rPr>
          <w:sz w:val="28"/>
          <w:szCs w:val="28"/>
        </w:rPr>
        <w:t xml:space="preserve"> of Electric Motor but whenever </w:t>
      </w:r>
      <w:r w:rsidRPr="00CA1318">
        <w:rPr>
          <w:sz w:val="28"/>
          <w:szCs w:val="28"/>
        </w:rPr>
        <w:t>the</w:t>
      </w:r>
      <w:r>
        <w:rPr>
          <w:sz w:val="28"/>
          <w:szCs w:val="28"/>
        </w:rPr>
        <w:t xml:space="preserve"> </w:t>
      </w:r>
      <w:r w:rsidRPr="00CA1318">
        <w:rPr>
          <w:sz w:val="28"/>
          <w:szCs w:val="28"/>
        </w:rPr>
        <w:t>motor is failed, a permission is granted by</w:t>
      </w:r>
      <w:r>
        <w:rPr>
          <w:sz w:val="28"/>
          <w:szCs w:val="28"/>
        </w:rPr>
        <w:t xml:space="preserve"> </w:t>
      </w:r>
      <w:r w:rsidRPr="00CA1318">
        <w:rPr>
          <w:sz w:val="28"/>
          <w:szCs w:val="28"/>
        </w:rPr>
        <w:t>the</w:t>
      </w:r>
      <w:r>
        <w:rPr>
          <w:sz w:val="28"/>
          <w:szCs w:val="28"/>
        </w:rPr>
        <w:t xml:space="preserve"> station Master of that yard to </w:t>
      </w:r>
      <w:r w:rsidRPr="00CA1318">
        <w:rPr>
          <w:sz w:val="28"/>
          <w:szCs w:val="28"/>
        </w:rPr>
        <w:t>the</w:t>
      </w:r>
      <w:r>
        <w:rPr>
          <w:sz w:val="28"/>
          <w:szCs w:val="28"/>
        </w:rPr>
        <w:t xml:space="preserve"> </w:t>
      </w:r>
      <w:r w:rsidRPr="00CA1318">
        <w:rPr>
          <w:sz w:val="28"/>
          <w:szCs w:val="28"/>
        </w:rPr>
        <w:t>signalling department, so that the field staff</w:t>
      </w:r>
      <w:r>
        <w:rPr>
          <w:sz w:val="28"/>
          <w:szCs w:val="28"/>
        </w:rPr>
        <w:t xml:space="preserve"> </w:t>
      </w:r>
      <w:proofErr w:type="gramStart"/>
      <w:r w:rsidRPr="00CA1318">
        <w:rPr>
          <w:sz w:val="28"/>
          <w:szCs w:val="28"/>
        </w:rPr>
        <w:t>Can</w:t>
      </w:r>
      <w:proofErr w:type="gramEnd"/>
      <w:r w:rsidRPr="00CA1318">
        <w:rPr>
          <w:sz w:val="28"/>
          <w:szCs w:val="28"/>
        </w:rPr>
        <w:t xml:space="preserve"> go and manually operate the point and</w:t>
      </w:r>
      <w:r>
        <w:rPr>
          <w:sz w:val="28"/>
          <w:szCs w:val="28"/>
        </w:rPr>
        <w:t xml:space="preserve"> </w:t>
      </w:r>
      <w:r w:rsidRPr="00CA1318">
        <w:rPr>
          <w:sz w:val="28"/>
          <w:szCs w:val="28"/>
        </w:rPr>
        <w:t>lock it. This is done by the means of a crank</w:t>
      </w:r>
      <w:r>
        <w:rPr>
          <w:sz w:val="28"/>
          <w:szCs w:val="28"/>
        </w:rPr>
        <w:t xml:space="preserve"> handle. So that there is </w:t>
      </w:r>
      <w:r w:rsidRPr="00CA1318">
        <w:rPr>
          <w:sz w:val="28"/>
          <w:szCs w:val="28"/>
        </w:rPr>
        <w:t>no detention of</w:t>
      </w:r>
      <w:r>
        <w:rPr>
          <w:sz w:val="28"/>
          <w:szCs w:val="28"/>
        </w:rPr>
        <w:t xml:space="preserve"> </w:t>
      </w:r>
      <w:r w:rsidRPr="00CA1318">
        <w:rPr>
          <w:sz w:val="28"/>
          <w:szCs w:val="28"/>
        </w:rPr>
        <w:t>traffic.</w:t>
      </w:r>
    </w:p>
    <w:p w:rsidR="00B3778F" w:rsidRPr="00B3778F" w:rsidRDefault="00B3778F" w:rsidP="00B3778F">
      <w:pPr>
        <w:rPr>
          <w:b/>
          <w:bCs/>
          <w:sz w:val="28"/>
          <w:szCs w:val="28"/>
        </w:rPr>
      </w:pPr>
      <w:r w:rsidRPr="00B3778F">
        <w:rPr>
          <w:b/>
          <w:bCs/>
          <w:sz w:val="28"/>
          <w:szCs w:val="28"/>
        </w:rPr>
        <w:t>Interlocking</w:t>
      </w:r>
    </w:p>
    <w:p w:rsidR="00B3778F" w:rsidRPr="00B3778F" w:rsidRDefault="00B3778F" w:rsidP="00B3778F">
      <w:pPr>
        <w:rPr>
          <w:sz w:val="28"/>
          <w:szCs w:val="28"/>
        </w:rPr>
      </w:pPr>
      <w:r w:rsidRPr="00B3778F">
        <w:rPr>
          <w:sz w:val="28"/>
          <w:szCs w:val="28"/>
        </w:rPr>
        <w:t>The interlocking of signals and points is another principle born out of hard</w:t>
      </w:r>
    </w:p>
    <w:p w:rsidR="00B3778F" w:rsidRPr="00B3778F" w:rsidRDefault="00B3778F" w:rsidP="00B3778F">
      <w:pPr>
        <w:rPr>
          <w:sz w:val="28"/>
          <w:szCs w:val="28"/>
        </w:rPr>
      </w:pPr>
      <w:r w:rsidRPr="00B3778F">
        <w:rPr>
          <w:sz w:val="28"/>
          <w:szCs w:val="28"/>
        </w:rPr>
        <w:t>experience in the early days, which is now universally adopted. In essence</w:t>
      </w:r>
    </w:p>
    <w:p w:rsidR="00B3778F" w:rsidRPr="00B3778F" w:rsidRDefault="00B3778F" w:rsidP="00B3778F">
      <w:pPr>
        <w:rPr>
          <w:sz w:val="28"/>
          <w:szCs w:val="28"/>
        </w:rPr>
      </w:pPr>
      <w:r w:rsidRPr="00B3778F">
        <w:rPr>
          <w:sz w:val="28"/>
          <w:szCs w:val="28"/>
        </w:rPr>
        <w:t>interlocking is introduced to prevent signal men accidentally clearing a</w:t>
      </w:r>
    </w:p>
    <w:p w:rsidR="00B3778F" w:rsidRPr="00B3778F" w:rsidRDefault="00B3778F" w:rsidP="00B3778F">
      <w:pPr>
        <w:rPr>
          <w:sz w:val="28"/>
          <w:szCs w:val="28"/>
        </w:rPr>
      </w:pPr>
      <w:r w:rsidRPr="00B3778F">
        <w:rPr>
          <w:sz w:val="28"/>
          <w:szCs w:val="28"/>
        </w:rPr>
        <w:t>signal before points are properly set or clearing signals that would allow a</w:t>
      </w:r>
    </w:p>
    <w:p w:rsidR="00B3778F" w:rsidRPr="00B3778F" w:rsidRDefault="00B3778F" w:rsidP="00B3778F">
      <w:pPr>
        <w:rPr>
          <w:sz w:val="28"/>
          <w:szCs w:val="28"/>
        </w:rPr>
      </w:pPr>
      <w:r w:rsidRPr="00B3778F">
        <w:rPr>
          <w:sz w:val="28"/>
          <w:szCs w:val="28"/>
        </w:rPr>
        <w:t>conflicting movement. In manual boxes, a series of sliding bars is connected</w:t>
      </w:r>
    </w:p>
    <w:p w:rsidR="00B3778F" w:rsidRPr="00B3778F" w:rsidRDefault="00B3778F" w:rsidP="00B3778F">
      <w:pPr>
        <w:rPr>
          <w:sz w:val="28"/>
          <w:szCs w:val="28"/>
        </w:rPr>
      </w:pPr>
      <w:r w:rsidRPr="00B3778F">
        <w:rPr>
          <w:sz w:val="28"/>
          <w:szCs w:val="28"/>
        </w:rPr>
        <w:t>to the levers. These bars have notches and dogs in them which will only</w:t>
      </w:r>
    </w:p>
    <w:p w:rsidR="00B3778F" w:rsidRPr="00B3778F" w:rsidRDefault="00B3778F" w:rsidP="00B3778F">
      <w:pPr>
        <w:rPr>
          <w:sz w:val="28"/>
          <w:szCs w:val="28"/>
        </w:rPr>
      </w:pPr>
      <w:r w:rsidRPr="00B3778F">
        <w:rPr>
          <w:sz w:val="28"/>
          <w:szCs w:val="28"/>
        </w:rPr>
        <w:t>allow operation of the signals in correct relationship to other signals and</w:t>
      </w:r>
    </w:p>
    <w:p w:rsidR="00B3778F" w:rsidRPr="00B3778F" w:rsidRDefault="00B3778F" w:rsidP="00B3778F">
      <w:pPr>
        <w:rPr>
          <w:sz w:val="28"/>
          <w:szCs w:val="28"/>
        </w:rPr>
      </w:pPr>
      <w:proofErr w:type="gramStart"/>
      <w:r w:rsidRPr="00B3778F">
        <w:rPr>
          <w:sz w:val="28"/>
          <w:szCs w:val="28"/>
        </w:rPr>
        <w:t>when</w:t>
      </w:r>
      <w:proofErr w:type="gramEnd"/>
      <w:r w:rsidRPr="00B3778F">
        <w:rPr>
          <w:sz w:val="28"/>
          <w:szCs w:val="28"/>
        </w:rPr>
        <w:t xml:space="preserve"> relevant points are correctly set.</w:t>
      </w:r>
    </w:p>
    <w:p w:rsidR="00B3778F" w:rsidRPr="00B3778F" w:rsidRDefault="00B3778F" w:rsidP="00B3778F">
      <w:pPr>
        <w:rPr>
          <w:sz w:val="28"/>
          <w:szCs w:val="28"/>
        </w:rPr>
      </w:pPr>
      <w:r w:rsidRPr="00B3778F">
        <w:rPr>
          <w:sz w:val="28"/>
          <w:szCs w:val="28"/>
        </w:rPr>
        <w:t>Similar devices are incorporated into power operated boxes which follow</w:t>
      </w:r>
    </w:p>
    <w:p w:rsidR="00B3778F" w:rsidRPr="00B3778F" w:rsidRDefault="00B3778F" w:rsidP="00B3778F">
      <w:pPr>
        <w:rPr>
          <w:sz w:val="28"/>
          <w:szCs w:val="28"/>
        </w:rPr>
      </w:pPr>
      <w:proofErr w:type="gramStart"/>
      <w:r w:rsidRPr="00B3778F">
        <w:rPr>
          <w:sz w:val="28"/>
          <w:szCs w:val="28"/>
        </w:rPr>
        <w:t>the</w:t>
      </w:r>
      <w:proofErr w:type="gramEnd"/>
      <w:r w:rsidRPr="00B3778F">
        <w:rPr>
          <w:sz w:val="28"/>
          <w:szCs w:val="28"/>
        </w:rPr>
        <w:t xml:space="preserve"> same principles and prevent operation of signals or points for conflicting</w:t>
      </w:r>
    </w:p>
    <w:p w:rsidR="00B3778F" w:rsidRPr="00B3778F" w:rsidRDefault="00B3778F" w:rsidP="00B3778F">
      <w:pPr>
        <w:rPr>
          <w:sz w:val="28"/>
          <w:szCs w:val="28"/>
        </w:rPr>
      </w:pPr>
      <w:proofErr w:type="gramStart"/>
      <w:r w:rsidRPr="00B3778F">
        <w:rPr>
          <w:sz w:val="28"/>
          <w:szCs w:val="28"/>
        </w:rPr>
        <w:t>moves</w:t>
      </w:r>
      <w:proofErr w:type="gramEnd"/>
      <w:r w:rsidRPr="00B3778F">
        <w:rPr>
          <w:sz w:val="28"/>
          <w:szCs w:val="28"/>
        </w:rPr>
        <w:t xml:space="preserve">. Similarly signals cannot be cleared in areas of </w:t>
      </w:r>
      <w:proofErr w:type="spellStart"/>
      <w:r w:rsidRPr="00B3778F">
        <w:rPr>
          <w:sz w:val="28"/>
          <w:szCs w:val="28"/>
        </w:rPr>
        <w:t>pointwork</w:t>
      </w:r>
      <w:proofErr w:type="spellEnd"/>
      <w:r w:rsidRPr="00B3778F">
        <w:rPr>
          <w:sz w:val="28"/>
          <w:szCs w:val="28"/>
        </w:rPr>
        <w:t xml:space="preserve"> until the</w:t>
      </w:r>
    </w:p>
    <w:p w:rsidR="00B3778F" w:rsidRPr="00B3778F" w:rsidRDefault="00B3778F" w:rsidP="00B3778F">
      <w:pPr>
        <w:rPr>
          <w:sz w:val="28"/>
          <w:szCs w:val="28"/>
        </w:rPr>
      </w:pPr>
      <w:proofErr w:type="gramStart"/>
      <w:r w:rsidRPr="00B3778F">
        <w:rPr>
          <w:sz w:val="28"/>
          <w:szCs w:val="28"/>
        </w:rPr>
        <w:t>correct</w:t>
      </w:r>
      <w:proofErr w:type="gramEnd"/>
      <w:r w:rsidRPr="00B3778F">
        <w:rPr>
          <w:sz w:val="28"/>
          <w:szCs w:val="28"/>
        </w:rPr>
        <w:t xml:space="preserve"> route is set and all trains are clear.</w:t>
      </w:r>
    </w:p>
    <w:p w:rsidR="00B3778F" w:rsidRPr="00B3778F" w:rsidRDefault="00B3778F" w:rsidP="00B3778F">
      <w:pPr>
        <w:rPr>
          <w:sz w:val="28"/>
          <w:szCs w:val="28"/>
        </w:rPr>
      </w:pPr>
      <w:r w:rsidRPr="00B3778F">
        <w:rPr>
          <w:sz w:val="28"/>
          <w:szCs w:val="28"/>
        </w:rPr>
        <w:t>From the foregoing, it can be seen that railway signalling is basically</w:t>
      </w:r>
    </w:p>
    <w:p w:rsidR="00B3778F" w:rsidRPr="00B3778F" w:rsidRDefault="00B3778F" w:rsidP="00B3778F">
      <w:pPr>
        <w:rPr>
          <w:sz w:val="28"/>
          <w:szCs w:val="28"/>
        </w:rPr>
      </w:pPr>
      <w:proofErr w:type="gramStart"/>
      <w:r w:rsidRPr="00B3778F">
        <w:rPr>
          <w:sz w:val="28"/>
          <w:szCs w:val="28"/>
        </w:rPr>
        <w:lastRenderedPageBreak/>
        <w:t>simple</w:t>
      </w:r>
      <w:proofErr w:type="gramEnd"/>
      <w:r w:rsidRPr="00B3778F">
        <w:rPr>
          <w:sz w:val="28"/>
          <w:szCs w:val="28"/>
        </w:rPr>
        <w:t xml:space="preserve"> and can be made absolutely fail-safe for all conditions providing the</w:t>
      </w:r>
    </w:p>
    <w:p w:rsidR="00B3778F" w:rsidRPr="00B3778F" w:rsidRDefault="00B3778F" w:rsidP="00B3778F">
      <w:pPr>
        <w:rPr>
          <w:sz w:val="28"/>
          <w:szCs w:val="28"/>
        </w:rPr>
      </w:pPr>
      <w:proofErr w:type="gramStart"/>
      <w:r w:rsidRPr="00B3778F">
        <w:rPr>
          <w:sz w:val="28"/>
          <w:szCs w:val="28"/>
        </w:rPr>
        <w:t>following</w:t>
      </w:r>
      <w:proofErr w:type="gramEnd"/>
      <w:r w:rsidRPr="00B3778F">
        <w:rPr>
          <w:sz w:val="28"/>
          <w:szCs w:val="28"/>
        </w:rPr>
        <w:t xml:space="preserve"> three basic sub-systems are in place and working:</w:t>
      </w:r>
    </w:p>
    <w:p w:rsidR="00B3778F" w:rsidRPr="00B3778F" w:rsidRDefault="00B3778F" w:rsidP="00B3778F">
      <w:pPr>
        <w:pStyle w:val="ListParagraph"/>
        <w:numPr>
          <w:ilvl w:val="0"/>
          <w:numId w:val="19"/>
        </w:numPr>
        <w:rPr>
          <w:sz w:val="28"/>
          <w:szCs w:val="28"/>
        </w:rPr>
      </w:pPr>
      <w:r w:rsidRPr="00B3778F">
        <w:rPr>
          <w:sz w:val="28"/>
          <w:szCs w:val="28"/>
        </w:rPr>
        <w:t>Track circuits</w:t>
      </w:r>
    </w:p>
    <w:p w:rsidR="00B3778F" w:rsidRPr="00B3778F" w:rsidRDefault="00B3778F" w:rsidP="00B3778F">
      <w:pPr>
        <w:pStyle w:val="ListParagraph"/>
        <w:numPr>
          <w:ilvl w:val="0"/>
          <w:numId w:val="19"/>
        </w:numPr>
        <w:rPr>
          <w:sz w:val="28"/>
          <w:szCs w:val="28"/>
        </w:rPr>
      </w:pPr>
      <w:r w:rsidRPr="00B3778F">
        <w:rPr>
          <w:sz w:val="28"/>
          <w:szCs w:val="28"/>
        </w:rPr>
        <w:t>Point locking and detection</w:t>
      </w:r>
    </w:p>
    <w:p w:rsidR="009716E2" w:rsidRDefault="00B3778F" w:rsidP="009716E2">
      <w:pPr>
        <w:pStyle w:val="ListParagraph"/>
        <w:numPr>
          <w:ilvl w:val="0"/>
          <w:numId w:val="19"/>
        </w:numPr>
        <w:rPr>
          <w:sz w:val="28"/>
          <w:szCs w:val="28"/>
        </w:rPr>
      </w:pPr>
      <w:r w:rsidRPr="00B3778F">
        <w:rPr>
          <w:sz w:val="28"/>
          <w:szCs w:val="28"/>
        </w:rPr>
        <w:t>Interlocking</w:t>
      </w:r>
    </w:p>
    <w:p w:rsidR="00455A6A" w:rsidRPr="00455A6A" w:rsidRDefault="00455A6A" w:rsidP="00455A6A">
      <w:pPr>
        <w:rPr>
          <w:sz w:val="28"/>
          <w:szCs w:val="28"/>
        </w:rPr>
      </w:pPr>
    </w:p>
    <w:p w:rsidR="00735EFE" w:rsidRPr="00735EFE" w:rsidRDefault="00735EFE" w:rsidP="00735EFE">
      <w:pPr>
        <w:rPr>
          <w:b/>
          <w:bCs/>
          <w:sz w:val="28"/>
          <w:szCs w:val="28"/>
        </w:rPr>
      </w:pPr>
      <w:r w:rsidRPr="00735EFE">
        <w:rPr>
          <w:b/>
          <w:bCs/>
          <w:sz w:val="28"/>
          <w:szCs w:val="28"/>
        </w:rPr>
        <w:t>CONCLUSION</w:t>
      </w:r>
    </w:p>
    <w:p w:rsidR="00735EFE" w:rsidRPr="00FF3BC5" w:rsidRDefault="00735EFE" w:rsidP="00FF3BC5">
      <w:pPr>
        <w:pStyle w:val="ListParagraph"/>
        <w:numPr>
          <w:ilvl w:val="0"/>
          <w:numId w:val="21"/>
        </w:numPr>
        <w:rPr>
          <w:sz w:val="28"/>
          <w:szCs w:val="28"/>
        </w:rPr>
      </w:pPr>
      <w:r w:rsidRPr="00FF3BC5">
        <w:rPr>
          <w:sz w:val="28"/>
          <w:szCs w:val="28"/>
        </w:rPr>
        <w:t>To safety receive and dispatch trains at</w:t>
      </w:r>
      <w:r w:rsidR="00FF3BC5" w:rsidRPr="00FF3BC5">
        <w:rPr>
          <w:sz w:val="28"/>
          <w:szCs w:val="28"/>
        </w:rPr>
        <w:t xml:space="preserve"> </w:t>
      </w:r>
      <w:r w:rsidRPr="00FF3BC5">
        <w:rPr>
          <w:sz w:val="28"/>
          <w:szCs w:val="28"/>
        </w:rPr>
        <w:t>station</w:t>
      </w:r>
    </w:p>
    <w:p w:rsidR="00735EFE" w:rsidRPr="00FF3BC5" w:rsidRDefault="00735EFE" w:rsidP="00FF3BC5">
      <w:pPr>
        <w:pStyle w:val="ListParagraph"/>
        <w:numPr>
          <w:ilvl w:val="0"/>
          <w:numId w:val="21"/>
        </w:numPr>
        <w:rPr>
          <w:sz w:val="28"/>
          <w:szCs w:val="28"/>
        </w:rPr>
      </w:pPr>
      <w:r w:rsidRPr="00FF3BC5">
        <w:rPr>
          <w:sz w:val="28"/>
          <w:szCs w:val="28"/>
        </w:rPr>
        <w:t>To control the movements of trains from one</w:t>
      </w:r>
      <w:r w:rsidR="00FF3BC5" w:rsidRPr="00FF3BC5">
        <w:rPr>
          <w:sz w:val="28"/>
          <w:szCs w:val="28"/>
        </w:rPr>
        <w:t xml:space="preserve"> </w:t>
      </w:r>
      <w:r w:rsidRPr="00FF3BC5">
        <w:rPr>
          <w:sz w:val="28"/>
          <w:szCs w:val="28"/>
        </w:rPr>
        <w:t>station to another after ensuring that the track</w:t>
      </w:r>
      <w:r w:rsidR="00FF3BC5" w:rsidRPr="00FF3BC5">
        <w:rPr>
          <w:sz w:val="28"/>
          <w:szCs w:val="28"/>
        </w:rPr>
        <w:t xml:space="preserve"> </w:t>
      </w:r>
      <w:r w:rsidRPr="00FF3BC5">
        <w:rPr>
          <w:sz w:val="28"/>
          <w:szCs w:val="28"/>
        </w:rPr>
        <w:t>on which this train will move to reach the next</w:t>
      </w:r>
      <w:r w:rsidR="00FF3BC5" w:rsidRPr="00FF3BC5">
        <w:rPr>
          <w:sz w:val="28"/>
          <w:szCs w:val="28"/>
        </w:rPr>
        <w:t xml:space="preserve"> </w:t>
      </w:r>
      <w:r w:rsidRPr="00FF3BC5">
        <w:rPr>
          <w:sz w:val="28"/>
          <w:szCs w:val="28"/>
        </w:rPr>
        <w:t>station is free from movement of another train</w:t>
      </w:r>
      <w:r w:rsidR="00FF3BC5" w:rsidRPr="00FF3BC5">
        <w:rPr>
          <w:sz w:val="28"/>
          <w:szCs w:val="28"/>
        </w:rPr>
        <w:t xml:space="preserve"> </w:t>
      </w:r>
      <w:r w:rsidRPr="00FF3BC5">
        <w:rPr>
          <w:sz w:val="28"/>
          <w:szCs w:val="28"/>
        </w:rPr>
        <w:t>either in the same or opposite direction. This</w:t>
      </w:r>
      <w:r w:rsidR="00FF3BC5" w:rsidRPr="00FF3BC5">
        <w:rPr>
          <w:sz w:val="28"/>
          <w:szCs w:val="28"/>
        </w:rPr>
        <w:t xml:space="preserve"> </w:t>
      </w:r>
      <w:r w:rsidRPr="00FF3BC5">
        <w:rPr>
          <w:sz w:val="28"/>
          <w:szCs w:val="28"/>
        </w:rPr>
        <w:t>Control is called block working.</w:t>
      </w:r>
    </w:p>
    <w:p w:rsidR="00455A6A" w:rsidRPr="00FF3BC5" w:rsidRDefault="00735EFE" w:rsidP="00FF3BC5">
      <w:pPr>
        <w:pStyle w:val="ListParagraph"/>
        <w:numPr>
          <w:ilvl w:val="0"/>
          <w:numId w:val="21"/>
        </w:numPr>
        <w:rPr>
          <w:sz w:val="28"/>
          <w:szCs w:val="28"/>
        </w:rPr>
      </w:pPr>
      <w:r w:rsidRPr="00FF3BC5">
        <w:rPr>
          <w:sz w:val="28"/>
          <w:szCs w:val="28"/>
        </w:rPr>
        <w:t>Preventing the movement from opposite</w:t>
      </w:r>
      <w:r w:rsidR="00FF3BC5" w:rsidRPr="00FF3BC5">
        <w:rPr>
          <w:sz w:val="28"/>
          <w:szCs w:val="28"/>
        </w:rPr>
        <w:t xml:space="preserve"> </w:t>
      </w:r>
      <w:r w:rsidRPr="00FF3BC5">
        <w:rPr>
          <w:sz w:val="28"/>
          <w:szCs w:val="28"/>
        </w:rPr>
        <w:t>direction is necessary in single line track as</w:t>
      </w:r>
      <w:r w:rsidR="00FF3BC5" w:rsidRPr="00FF3BC5">
        <w:rPr>
          <w:sz w:val="28"/>
          <w:szCs w:val="28"/>
        </w:rPr>
        <w:t xml:space="preserve"> </w:t>
      </w:r>
      <w:r w:rsidRPr="00FF3BC5">
        <w:rPr>
          <w:sz w:val="28"/>
          <w:szCs w:val="28"/>
        </w:rPr>
        <w:t>movements in both directions will be on the</w:t>
      </w:r>
      <w:r w:rsidR="00FF3BC5" w:rsidRPr="00FF3BC5">
        <w:rPr>
          <w:sz w:val="28"/>
          <w:szCs w:val="28"/>
        </w:rPr>
        <w:t xml:space="preserve"> </w:t>
      </w:r>
      <w:r w:rsidRPr="00FF3BC5">
        <w:rPr>
          <w:sz w:val="28"/>
          <w:szCs w:val="28"/>
        </w:rPr>
        <w:t>same track.</w:t>
      </w:r>
    </w:p>
    <w:p w:rsidR="00735EFE" w:rsidRDefault="00735EFE" w:rsidP="00735EFE">
      <w:pPr>
        <w:rPr>
          <w:b/>
          <w:bCs/>
          <w:sz w:val="28"/>
          <w:szCs w:val="28"/>
        </w:rPr>
      </w:pPr>
    </w:p>
    <w:p w:rsidR="00735EFE" w:rsidRDefault="00735EFE" w:rsidP="00735EFE">
      <w:pPr>
        <w:rPr>
          <w:b/>
          <w:bCs/>
          <w:sz w:val="28"/>
          <w:szCs w:val="28"/>
        </w:rPr>
      </w:pPr>
    </w:p>
    <w:p w:rsidR="00735EFE" w:rsidRPr="00735EFE" w:rsidRDefault="00735EFE" w:rsidP="00735EFE">
      <w:pPr>
        <w:rPr>
          <w:b/>
          <w:bCs/>
          <w:sz w:val="28"/>
          <w:szCs w:val="28"/>
        </w:rPr>
      </w:pPr>
      <w:r w:rsidRPr="00735EFE">
        <w:rPr>
          <w:b/>
          <w:bCs/>
          <w:sz w:val="28"/>
          <w:szCs w:val="28"/>
        </w:rPr>
        <w:t>REFERENCES</w:t>
      </w:r>
    </w:p>
    <w:p w:rsidR="00D25F70" w:rsidRPr="00D25F70" w:rsidRDefault="00CE719C" w:rsidP="00D25F70">
      <w:pPr>
        <w:pStyle w:val="ListParagraph"/>
        <w:numPr>
          <w:ilvl w:val="0"/>
          <w:numId w:val="20"/>
        </w:numPr>
        <w:rPr>
          <w:sz w:val="28"/>
          <w:szCs w:val="28"/>
        </w:rPr>
      </w:pPr>
      <w:hyperlink r:id="rId24" w:history="1">
        <w:r w:rsidR="00D25F70" w:rsidRPr="00D25F70">
          <w:rPr>
            <w:rStyle w:val="Hyperlink"/>
            <w:sz w:val="28"/>
            <w:szCs w:val="28"/>
          </w:rPr>
          <w:t>www.railroadsignals.us/basics/basics1.htm</w:t>
        </w:r>
      </w:hyperlink>
    </w:p>
    <w:p w:rsidR="00D25F70" w:rsidRPr="00D25F70" w:rsidRDefault="00CE719C" w:rsidP="00D25F70">
      <w:pPr>
        <w:pStyle w:val="ListParagraph"/>
        <w:numPr>
          <w:ilvl w:val="0"/>
          <w:numId w:val="20"/>
        </w:numPr>
        <w:rPr>
          <w:sz w:val="28"/>
          <w:szCs w:val="28"/>
        </w:rPr>
      </w:pPr>
      <w:hyperlink r:id="rId25" w:history="1">
        <w:r w:rsidR="00D25F70" w:rsidRPr="00D25F70">
          <w:rPr>
            <w:rStyle w:val="Hyperlink"/>
            <w:sz w:val="28"/>
            <w:szCs w:val="28"/>
          </w:rPr>
          <w:t>www.irfca.org/faq/faq-signal.html</w:t>
        </w:r>
      </w:hyperlink>
    </w:p>
    <w:p w:rsidR="00D25F70" w:rsidRPr="00D25F70" w:rsidRDefault="00CE719C" w:rsidP="00D25F70">
      <w:pPr>
        <w:pStyle w:val="ListParagraph"/>
        <w:numPr>
          <w:ilvl w:val="0"/>
          <w:numId w:val="20"/>
        </w:numPr>
        <w:rPr>
          <w:sz w:val="28"/>
          <w:szCs w:val="28"/>
        </w:rPr>
      </w:pPr>
      <w:hyperlink r:id="rId26" w:history="1">
        <w:r w:rsidR="00D25F70" w:rsidRPr="00D25F70">
          <w:rPr>
            <w:rStyle w:val="Hyperlink"/>
            <w:sz w:val="28"/>
            <w:szCs w:val="28"/>
          </w:rPr>
          <w:t>https://www.scribd.com/document/369791051/Railway-Signalling-Einzelseiten-pdf</w:t>
        </w:r>
      </w:hyperlink>
    </w:p>
    <w:p w:rsidR="00735EFE" w:rsidRPr="00D25F70" w:rsidRDefault="00CE719C" w:rsidP="00D25F70">
      <w:pPr>
        <w:pStyle w:val="ListParagraph"/>
        <w:numPr>
          <w:ilvl w:val="0"/>
          <w:numId w:val="20"/>
        </w:numPr>
        <w:rPr>
          <w:sz w:val="28"/>
          <w:szCs w:val="28"/>
        </w:rPr>
      </w:pPr>
      <w:hyperlink r:id="rId27" w:history="1">
        <w:r w:rsidR="00D25F70" w:rsidRPr="00D25F70">
          <w:rPr>
            <w:rStyle w:val="Hyperlink"/>
            <w:sz w:val="28"/>
            <w:szCs w:val="28"/>
          </w:rPr>
          <w:t>http://www.iriset.indianrailways.gov.in/</w:t>
        </w:r>
      </w:hyperlink>
    </w:p>
    <w:p w:rsidR="00D25F70" w:rsidRDefault="00CE719C" w:rsidP="00396D30">
      <w:pPr>
        <w:pStyle w:val="ListParagraph"/>
        <w:numPr>
          <w:ilvl w:val="0"/>
          <w:numId w:val="20"/>
        </w:numPr>
        <w:rPr>
          <w:sz w:val="28"/>
          <w:szCs w:val="28"/>
        </w:rPr>
      </w:pPr>
      <w:hyperlink r:id="rId28" w:history="1">
        <w:r w:rsidR="00396D30" w:rsidRPr="00396D30">
          <w:rPr>
            <w:rStyle w:val="Hyperlink"/>
            <w:sz w:val="28"/>
            <w:szCs w:val="28"/>
          </w:rPr>
          <w:t>http://www.indianrailways.gov.in/railwayboard/uploads/directorate/safety/SR_SR/SR_SR_CHAP3.pdf</w:t>
        </w:r>
      </w:hyperlink>
    </w:p>
    <w:p w:rsidR="000074A4" w:rsidRDefault="00CE719C" w:rsidP="000074A4">
      <w:pPr>
        <w:pStyle w:val="ListParagraph"/>
        <w:numPr>
          <w:ilvl w:val="0"/>
          <w:numId w:val="20"/>
        </w:numPr>
        <w:rPr>
          <w:sz w:val="28"/>
          <w:szCs w:val="28"/>
        </w:rPr>
      </w:pPr>
      <w:hyperlink r:id="rId29" w:history="1">
        <w:r w:rsidR="000074A4" w:rsidRPr="00A444BB">
          <w:rPr>
            <w:rStyle w:val="Hyperlink"/>
            <w:sz w:val="28"/>
            <w:szCs w:val="28"/>
          </w:rPr>
          <w:t>http://www.scr.indianrailways.gov.in/cris//uploads/files/1406180385795-Signal_Engineering_Manual_II.pdf</w:t>
        </w:r>
      </w:hyperlink>
    </w:p>
    <w:p w:rsidR="00FF3BC5" w:rsidRDefault="00FF3BC5" w:rsidP="000074A4">
      <w:pPr>
        <w:pStyle w:val="ListParagraph"/>
        <w:numPr>
          <w:ilvl w:val="0"/>
          <w:numId w:val="20"/>
        </w:numPr>
        <w:rPr>
          <w:sz w:val="28"/>
          <w:szCs w:val="28"/>
        </w:rPr>
      </w:pPr>
      <w:r w:rsidRPr="00FF3BC5">
        <w:rPr>
          <w:sz w:val="28"/>
          <w:szCs w:val="28"/>
        </w:rPr>
        <w:t>Railway Engineering by Satish Chandra &amp; M.M</w:t>
      </w:r>
      <w:r>
        <w:rPr>
          <w:sz w:val="28"/>
          <w:szCs w:val="28"/>
        </w:rPr>
        <w:t>. Agarwal</w:t>
      </w:r>
    </w:p>
    <w:p w:rsidR="000074A4" w:rsidRDefault="00CE719C" w:rsidP="00FF3BC5">
      <w:pPr>
        <w:pStyle w:val="ListParagraph"/>
        <w:rPr>
          <w:sz w:val="28"/>
          <w:szCs w:val="28"/>
        </w:rPr>
      </w:pPr>
      <w:hyperlink r:id="rId30" w:history="1">
        <w:r w:rsidR="000074A4" w:rsidRPr="00A444BB">
          <w:rPr>
            <w:rStyle w:val="Hyperlink"/>
            <w:sz w:val="28"/>
            <w:szCs w:val="28"/>
          </w:rPr>
          <w:t>https://drive.google.com/file/d/113L7WHW-Ez8VEvGTQob20o_5K7QT_luz/view</w:t>
        </w:r>
      </w:hyperlink>
    </w:p>
    <w:p w:rsidR="000074A4" w:rsidRDefault="00FF3BC5" w:rsidP="000074A4">
      <w:pPr>
        <w:pStyle w:val="ListParagraph"/>
        <w:numPr>
          <w:ilvl w:val="0"/>
          <w:numId w:val="20"/>
        </w:numPr>
        <w:rPr>
          <w:sz w:val="28"/>
          <w:szCs w:val="28"/>
        </w:rPr>
      </w:pPr>
      <w:r w:rsidRPr="00FF3BC5">
        <w:rPr>
          <w:sz w:val="28"/>
          <w:szCs w:val="28"/>
        </w:rPr>
        <w:t>PRACTICAL RAI</w:t>
      </w:r>
      <w:r>
        <w:rPr>
          <w:sz w:val="28"/>
          <w:szCs w:val="28"/>
        </w:rPr>
        <w:t xml:space="preserve">LWAY ENGINEERING by Clifford F </w:t>
      </w:r>
      <w:proofErr w:type="spellStart"/>
      <w:r>
        <w:rPr>
          <w:sz w:val="28"/>
          <w:szCs w:val="28"/>
        </w:rPr>
        <w:t>Bonne</w:t>
      </w:r>
      <w:r w:rsidRPr="00FF3BC5">
        <w:rPr>
          <w:sz w:val="28"/>
          <w:szCs w:val="28"/>
        </w:rPr>
        <w:t>tt</w:t>
      </w:r>
      <w:proofErr w:type="spellEnd"/>
    </w:p>
    <w:p w:rsidR="00FF3BC5" w:rsidRDefault="00CE719C" w:rsidP="00FF3BC5">
      <w:pPr>
        <w:pStyle w:val="ListParagraph"/>
        <w:rPr>
          <w:sz w:val="28"/>
          <w:szCs w:val="28"/>
        </w:rPr>
      </w:pPr>
      <w:hyperlink r:id="rId31" w:history="1">
        <w:r w:rsidR="00FF3BC5" w:rsidRPr="00A444BB">
          <w:rPr>
            <w:rStyle w:val="Hyperlink"/>
            <w:sz w:val="28"/>
            <w:szCs w:val="28"/>
          </w:rPr>
          <w:t>https://drive.google.com/file/d/1q-uRwYoYZCP1Dc7K70HwqnFE-8Y7jGWM/view</w:t>
        </w:r>
      </w:hyperlink>
    </w:p>
    <w:p w:rsidR="00FF3BC5" w:rsidRPr="00396D30" w:rsidRDefault="00FF3BC5" w:rsidP="00FF3BC5">
      <w:pPr>
        <w:pStyle w:val="ListParagraph"/>
        <w:rPr>
          <w:sz w:val="28"/>
          <w:szCs w:val="28"/>
        </w:rPr>
      </w:pPr>
    </w:p>
    <w:p w:rsidR="00396D30" w:rsidRDefault="00396D30" w:rsidP="00735EFE">
      <w:pPr>
        <w:rPr>
          <w:sz w:val="28"/>
          <w:szCs w:val="28"/>
        </w:rPr>
      </w:pPr>
    </w:p>
    <w:p w:rsidR="00396D30" w:rsidRPr="009716E2" w:rsidRDefault="00396D30" w:rsidP="00735EFE">
      <w:pPr>
        <w:rPr>
          <w:sz w:val="28"/>
          <w:szCs w:val="28"/>
        </w:rPr>
      </w:pPr>
    </w:p>
    <w:sectPr w:rsidR="00396D30" w:rsidRPr="009716E2" w:rsidSect="001F77F0">
      <w:footerReference w:type="defaul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19C" w:rsidRDefault="00CE719C">
      <w:pPr>
        <w:spacing w:after="0"/>
      </w:pPr>
      <w:r>
        <w:separator/>
      </w:r>
    </w:p>
  </w:endnote>
  <w:endnote w:type="continuationSeparator" w:id="0">
    <w:p w:rsidR="00CE719C" w:rsidRDefault="00CE71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DE2140">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19C" w:rsidRDefault="00CE719C">
      <w:pPr>
        <w:spacing w:after="0"/>
      </w:pPr>
      <w:r>
        <w:separator/>
      </w:r>
    </w:p>
  </w:footnote>
  <w:footnote w:type="continuationSeparator" w:id="0">
    <w:p w:rsidR="00CE719C" w:rsidRDefault="00CE71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DA7"/>
    <w:multiLevelType w:val="hybridMultilevel"/>
    <w:tmpl w:val="7832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700987"/>
    <w:multiLevelType w:val="hybridMultilevel"/>
    <w:tmpl w:val="86EE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C6D57"/>
    <w:multiLevelType w:val="hybridMultilevel"/>
    <w:tmpl w:val="F38A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0564B"/>
    <w:multiLevelType w:val="hybridMultilevel"/>
    <w:tmpl w:val="8CC2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655B4"/>
    <w:multiLevelType w:val="hybridMultilevel"/>
    <w:tmpl w:val="19D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D5336"/>
    <w:multiLevelType w:val="hybridMultilevel"/>
    <w:tmpl w:val="043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0D2E58"/>
    <w:multiLevelType w:val="hybridMultilevel"/>
    <w:tmpl w:val="21EA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2"/>
  </w:num>
  <w:num w:numId="5">
    <w:abstractNumId w:val="22"/>
  </w:num>
  <w:num w:numId="6">
    <w:abstractNumId w:val="23"/>
  </w:num>
  <w:num w:numId="7">
    <w:abstractNumId w:val="2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5"/>
  </w:num>
  <w:num w:numId="22">
    <w:abstractNumId w:val="13"/>
  </w:num>
  <w:num w:numId="23">
    <w:abstractNumId w:val="21"/>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06"/>
    <w:rsid w:val="000074A4"/>
    <w:rsid w:val="000F016C"/>
    <w:rsid w:val="00122677"/>
    <w:rsid w:val="00165EA3"/>
    <w:rsid w:val="00194DF6"/>
    <w:rsid w:val="001E763B"/>
    <w:rsid w:val="001F77F0"/>
    <w:rsid w:val="00201AA0"/>
    <w:rsid w:val="0025731A"/>
    <w:rsid w:val="00274B99"/>
    <w:rsid w:val="002C78A0"/>
    <w:rsid w:val="00335814"/>
    <w:rsid w:val="00396D30"/>
    <w:rsid w:val="00400269"/>
    <w:rsid w:val="00455A6A"/>
    <w:rsid w:val="004E1AED"/>
    <w:rsid w:val="005C12A5"/>
    <w:rsid w:val="005D5630"/>
    <w:rsid w:val="00735EFE"/>
    <w:rsid w:val="007E1706"/>
    <w:rsid w:val="00896DBE"/>
    <w:rsid w:val="00903E64"/>
    <w:rsid w:val="00963D52"/>
    <w:rsid w:val="009716E2"/>
    <w:rsid w:val="009B7F39"/>
    <w:rsid w:val="009E15B6"/>
    <w:rsid w:val="00A1310C"/>
    <w:rsid w:val="00B3778F"/>
    <w:rsid w:val="00CA1318"/>
    <w:rsid w:val="00CB42D4"/>
    <w:rsid w:val="00CE719C"/>
    <w:rsid w:val="00D25F70"/>
    <w:rsid w:val="00D47A97"/>
    <w:rsid w:val="00DE2140"/>
    <w:rsid w:val="00E01687"/>
    <w:rsid w:val="00E15337"/>
    <w:rsid w:val="00E27003"/>
    <w:rsid w:val="00EB0C2B"/>
    <w:rsid w:val="00FF3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1FE2"/>
  <w15:docId w15:val="{45AA5AB0-EB7B-4319-B3AB-65B7C650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63B"/>
  </w:style>
  <w:style w:type="paragraph" w:styleId="Heading1">
    <w:name w:val="heading 1"/>
    <w:basedOn w:val="Normal"/>
    <w:next w:val="Normal"/>
    <w:link w:val="Heading1Char"/>
    <w:uiPriority w:val="9"/>
    <w:qFormat/>
    <w:rsid w:val="001E763B"/>
    <w:pPr>
      <w:keepNext/>
      <w:keepLines/>
      <w:pBdr>
        <w:left w:val="single" w:sz="12" w:space="12" w:color="A5D028" w:themeColor="accent2"/>
      </w:pBdr>
      <w:spacing w:before="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E763B"/>
    <w:pPr>
      <w:keepNext/>
      <w:keepLines/>
      <w:spacing w:before="120" w:after="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E763B"/>
    <w:pPr>
      <w:keepNext/>
      <w:keepLines/>
      <w:spacing w:before="80" w:after="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E763B"/>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E763B"/>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E763B"/>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E763B"/>
    <w:pPr>
      <w:keepNext/>
      <w:keepLines/>
      <w:spacing w:before="80" w:after="0"/>
      <w:outlineLvl w:val="6"/>
    </w:pPr>
    <w:rPr>
      <w:rFonts w:asciiTheme="majorHAnsi" w:eastAsiaTheme="majorEastAsia" w:hAnsiTheme="majorHAnsi" w:cstheme="majorBidi"/>
      <w:color w:val="757575" w:themeColor="text1" w:themeTint="A6"/>
      <w:sz w:val="24"/>
      <w:szCs w:val="24"/>
    </w:rPr>
  </w:style>
  <w:style w:type="paragraph" w:styleId="Heading8">
    <w:name w:val="heading 8"/>
    <w:basedOn w:val="Normal"/>
    <w:next w:val="Normal"/>
    <w:link w:val="Heading8Char"/>
    <w:uiPriority w:val="9"/>
    <w:semiHidden/>
    <w:unhideWhenUsed/>
    <w:qFormat/>
    <w:rsid w:val="001E763B"/>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E763B"/>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63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1E763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E763B"/>
    <w:rPr>
      <w:rFonts w:asciiTheme="majorHAnsi" w:eastAsiaTheme="majorEastAsia" w:hAnsiTheme="majorHAnsi" w:cstheme="majorBidi"/>
      <w:caps/>
      <w:sz w:val="28"/>
      <w:szCs w:val="28"/>
    </w:rPr>
  </w:style>
  <w:style w:type="table" w:styleId="TableGrid">
    <w:name w:val="Table Grid"/>
    <w:basedOn w:val="TableNormal"/>
    <w:uiPriority w:val="1"/>
    <w:pPr>
      <w:spacing w:after="0"/>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1E763B"/>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E763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E763B"/>
    <w:pPr>
      <w:numPr>
        <w:ilvl w:val="1"/>
      </w:numPr>
      <w:spacing w:after="240"/>
    </w:pPr>
    <w:rPr>
      <w:color w:val="2C2C2C" w:themeColor="text1"/>
      <w:sz w:val="24"/>
      <w:szCs w:val="24"/>
    </w:rPr>
  </w:style>
  <w:style w:type="character" w:customStyle="1" w:styleId="SubtitleChar">
    <w:name w:val="Subtitle Char"/>
    <w:basedOn w:val="DefaultParagraphFont"/>
    <w:link w:val="Subtitle"/>
    <w:uiPriority w:val="11"/>
    <w:rsid w:val="001E763B"/>
    <w:rPr>
      <w:color w:val="2C2C2C" w:themeColor="text1"/>
      <w:sz w:val="24"/>
      <w:szCs w:val="24"/>
    </w:rPr>
  </w:style>
  <w:style w:type="character" w:styleId="IntenseEmphasis">
    <w:name w:val="Intense Emphasis"/>
    <w:basedOn w:val="DefaultParagraphFont"/>
    <w:uiPriority w:val="21"/>
    <w:qFormat/>
    <w:rsid w:val="001E763B"/>
    <w:rPr>
      <w:rFonts w:asciiTheme="minorHAnsi" w:eastAsiaTheme="minorEastAsia" w:hAnsiTheme="minorHAnsi" w:cstheme="minorBidi"/>
      <w:b/>
      <w:bCs/>
      <w:i/>
      <w:iCs/>
      <w:color w:val="7B9B1E"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1E763B"/>
    <w:pPr>
      <w:spacing w:before="100" w:beforeAutospacing="1" w:after="240"/>
      <w:ind w:left="936" w:right="936"/>
      <w:jc w:val="center"/>
    </w:pPr>
    <w:rPr>
      <w:rFonts w:asciiTheme="majorHAnsi" w:eastAsiaTheme="majorEastAsia" w:hAnsiTheme="majorHAnsi" w:cstheme="majorBidi"/>
      <w:caps/>
      <w:color w:val="7B9B1E" w:themeColor="accent2" w:themeShade="BF"/>
      <w:spacing w:val="10"/>
      <w:sz w:val="28"/>
      <w:szCs w:val="28"/>
    </w:rPr>
  </w:style>
  <w:style w:type="character" w:customStyle="1" w:styleId="IntenseQuoteChar">
    <w:name w:val="Intense Quote Char"/>
    <w:basedOn w:val="DefaultParagraphFont"/>
    <w:link w:val="IntenseQuote"/>
    <w:uiPriority w:val="30"/>
    <w:rsid w:val="001E763B"/>
    <w:rPr>
      <w:rFonts w:asciiTheme="majorHAnsi" w:eastAsiaTheme="majorEastAsia" w:hAnsiTheme="majorHAnsi" w:cstheme="majorBidi"/>
      <w:caps/>
      <w:color w:val="7B9B1E" w:themeColor="accent2" w:themeShade="BF"/>
      <w:spacing w:val="10"/>
      <w:sz w:val="28"/>
      <w:szCs w:val="28"/>
    </w:rPr>
  </w:style>
  <w:style w:type="character" w:styleId="IntenseReference">
    <w:name w:val="Intense Reference"/>
    <w:basedOn w:val="DefaultParagraphFont"/>
    <w:uiPriority w:val="32"/>
    <w:qFormat/>
    <w:rsid w:val="001E763B"/>
    <w:rPr>
      <w:rFonts w:asciiTheme="minorHAnsi" w:eastAsiaTheme="minorEastAsia" w:hAnsiTheme="minorHAnsi" w:cstheme="minorBidi"/>
      <w:b/>
      <w:bCs/>
      <w:caps w:val="0"/>
      <w:smallCaps/>
      <w:color w:val="404040" w:themeColor="text1" w:themeTint="E6"/>
      <w:spacing w:val="10"/>
      <w:w w:val="100"/>
      <w:position w:val="0"/>
      <w:sz w:val="20"/>
      <w:szCs w:val="20"/>
      <w:u w:val="single"/>
    </w:rPr>
  </w:style>
  <w:style w:type="character" w:customStyle="1" w:styleId="Heading4Char">
    <w:name w:val="Heading 4 Char"/>
    <w:basedOn w:val="DefaultParagraphFont"/>
    <w:link w:val="Heading4"/>
    <w:uiPriority w:val="9"/>
    <w:semiHidden/>
    <w:rsid w:val="001E763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E763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E763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E763B"/>
    <w:rPr>
      <w:rFonts w:asciiTheme="majorHAnsi" w:eastAsiaTheme="majorEastAsia" w:hAnsiTheme="majorHAnsi" w:cstheme="majorBidi"/>
      <w:color w:val="757575" w:themeColor="text1" w:themeTint="A6"/>
      <w:sz w:val="24"/>
      <w:szCs w:val="24"/>
    </w:rPr>
  </w:style>
  <w:style w:type="character" w:customStyle="1" w:styleId="Heading8Char">
    <w:name w:val="Heading 8 Char"/>
    <w:basedOn w:val="DefaultParagraphFont"/>
    <w:link w:val="Heading8"/>
    <w:uiPriority w:val="9"/>
    <w:semiHidden/>
    <w:rsid w:val="001E763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E763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E763B"/>
    <w:rPr>
      <w:b/>
      <w:bCs/>
      <w:color w:val="A5D028" w:themeColor="accent2"/>
      <w:spacing w:val="10"/>
      <w:sz w:val="16"/>
      <w:szCs w:val="16"/>
    </w:rPr>
  </w:style>
  <w:style w:type="paragraph" w:styleId="TOCHeading">
    <w:name w:val="TOC Heading"/>
    <w:basedOn w:val="Heading1"/>
    <w:next w:val="Normal"/>
    <w:uiPriority w:val="39"/>
    <w:semiHidden/>
    <w:unhideWhenUsed/>
    <w:qFormat/>
    <w:rsid w:val="001E763B"/>
    <w:pPr>
      <w:outlineLvl w:val="9"/>
    </w:pPr>
  </w:style>
  <w:style w:type="paragraph" w:styleId="BalloonText">
    <w:name w:val="Balloon Text"/>
    <w:basedOn w:val="Normal"/>
    <w:link w:val="BalloonTextChar"/>
    <w:uiPriority w:val="99"/>
    <w:semiHidden/>
    <w:unhideWhenUsed/>
    <w:rsid w:val="00D47A9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after="0"/>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after="0"/>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after="0"/>
    </w:pPr>
    <w:rPr>
      <w:rFonts w:ascii="Consolas" w:hAnsi="Consolas"/>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after="0"/>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after="0"/>
    </w:pPr>
  </w:style>
  <w:style w:type="character" w:customStyle="1" w:styleId="FooterChar">
    <w:name w:val="Footer Char"/>
    <w:basedOn w:val="DefaultParagraphFont"/>
    <w:link w:val="Footer"/>
    <w:uiPriority w:val="99"/>
    <w:rsid w:val="004E1AED"/>
  </w:style>
  <w:style w:type="character" w:styleId="Strong">
    <w:name w:val="Strong"/>
    <w:basedOn w:val="DefaultParagraphFont"/>
    <w:uiPriority w:val="22"/>
    <w:qFormat/>
    <w:rsid w:val="001E763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E763B"/>
    <w:rPr>
      <w:rFonts w:asciiTheme="minorHAnsi" w:eastAsiaTheme="minorEastAsia" w:hAnsiTheme="minorHAnsi" w:cstheme="minorBidi"/>
      <w:i/>
      <w:iCs/>
      <w:color w:val="7B9B1E" w:themeColor="accent2" w:themeShade="BF"/>
      <w:sz w:val="20"/>
      <w:szCs w:val="20"/>
    </w:rPr>
  </w:style>
  <w:style w:type="paragraph" w:styleId="NoSpacing">
    <w:name w:val="No Spacing"/>
    <w:link w:val="NoSpacingChar"/>
    <w:uiPriority w:val="1"/>
    <w:qFormat/>
    <w:rsid w:val="001E763B"/>
    <w:pPr>
      <w:spacing w:after="0"/>
    </w:pPr>
  </w:style>
  <w:style w:type="paragraph" w:styleId="Quote">
    <w:name w:val="Quote"/>
    <w:basedOn w:val="Normal"/>
    <w:next w:val="Normal"/>
    <w:link w:val="QuoteChar"/>
    <w:uiPriority w:val="29"/>
    <w:qFormat/>
    <w:rsid w:val="001E763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E763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763B"/>
    <w:rPr>
      <w:i/>
      <w:iCs/>
      <w:color w:val="auto"/>
    </w:rPr>
  </w:style>
  <w:style w:type="character" w:styleId="SubtleReference">
    <w:name w:val="Subtle Reference"/>
    <w:basedOn w:val="DefaultParagraphFont"/>
    <w:uiPriority w:val="31"/>
    <w:qFormat/>
    <w:rsid w:val="001E763B"/>
    <w:rPr>
      <w:rFonts w:asciiTheme="minorHAnsi" w:eastAsiaTheme="minorEastAsia" w:hAnsiTheme="minorHAnsi" w:cstheme="minorBidi"/>
      <w:caps w:val="0"/>
      <w:smallCaps/>
      <w:color w:val="auto"/>
      <w:spacing w:val="10"/>
      <w:w w:val="100"/>
      <w:sz w:val="20"/>
      <w:szCs w:val="20"/>
      <w:u w:val="single" w:color="959595" w:themeColor="text1" w:themeTint="80"/>
    </w:rPr>
  </w:style>
  <w:style w:type="character" w:styleId="BookTitle">
    <w:name w:val="Book Title"/>
    <w:basedOn w:val="DefaultParagraphFont"/>
    <w:uiPriority w:val="33"/>
    <w:qFormat/>
    <w:rsid w:val="001E763B"/>
    <w:rPr>
      <w:rFonts w:asciiTheme="minorHAnsi" w:eastAsiaTheme="minorEastAsia" w:hAnsiTheme="minorHAnsi" w:cstheme="minorBidi"/>
      <w:b/>
      <w:bCs/>
      <w:i/>
      <w:iCs/>
      <w:caps w:val="0"/>
      <w:smallCaps w:val="0"/>
      <w:color w:val="auto"/>
      <w:spacing w:val="10"/>
      <w:w w:val="100"/>
      <w:sz w:val="20"/>
      <w:szCs w:val="20"/>
    </w:rPr>
  </w:style>
  <w:style w:type="table" w:customStyle="1" w:styleId="TableGrid0">
    <w:name w:val="TableGrid"/>
    <w:rsid w:val="005D5630"/>
    <w:pPr>
      <w:spacing w:after="0"/>
    </w:pPr>
    <w:rPr>
      <w:sz w:val="22"/>
      <w:szCs w:val="22"/>
      <w:lang w:eastAsia="en-US"/>
    </w:rPr>
    <w:tblPr>
      <w:tblCellMar>
        <w:top w:w="0" w:type="dxa"/>
        <w:left w:w="0" w:type="dxa"/>
        <w:bottom w:w="0" w:type="dxa"/>
        <w:right w:w="0" w:type="dxa"/>
      </w:tblCellMar>
    </w:tblPr>
  </w:style>
  <w:style w:type="paragraph" w:styleId="ListParagraph">
    <w:name w:val="List Paragraph"/>
    <w:basedOn w:val="Normal"/>
    <w:uiPriority w:val="34"/>
    <w:qFormat/>
    <w:rsid w:val="00B3778F"/>
    <w:pPr>
      <w:ind w:left="720"/>
      <w:contextualSpacing/>
    </w:pPr>
  </w:style>
  <w:style w:type="paragraph" w:styleId="BodyText">
    <w:name w:val="Body Text"/>
    <w:basedOn w:val="Normal"/>
    <w:link w:val="BodyTextChar"/>
    <w:uiPriority w:val="99"/>
    <w:semiHidden/>
    <w:unhideWhenUsed/>
    <w:rsid w:val="009716E2"/>
    <w:pPr>
      <w:spacing w:after="120"/>
    </w:pPr>
  </w:style>
  <w:style w:type="character" w:customStyle="1" w:styleId="BodyTextChar">
    <w:name w:val="Body Text Char"/>
    <w:basedOn w:val="DefaultParagraphFont"/>
    <w:link w:val="BodyText"/>
    <w:uiPriority w:val="99"/>
    <w:semiHidden/>
    <w:rsid w:val="009716E2"/>
  </w:style>
  <w:style w:type="character" w:styleId="Hyperlink">
    <w:name w:val="Hyperlink"/>
    <w:basedOn w:val="DefaultParagraphFont"/>
    <w:uiPriority w:val="99"/>
    <w:unhideWhenUsed/>
    <w:rsid w:val="00D25F70"/>
    <w:rPr>
      <w:color w:val="005DBA" w:themeColor="hyperlink"/>
      <w:u w:val="single"/>
    </w:rPr>
  </w:style>
  <w:style w:type="character" w:styleId="FollowedHyperlink">
    <w:name w:val="FollowedHyperlink"/>
    <w:basedOn w:val="DefaultParagraphFont"/>
    <w:uiPriority w:val="99"/>
    <w:semiHidden/>
    <w:unhideWhenUsed/>
    <w:rsid w:val="00396D30"/>
    <w:rPr>
      <w:color w:val="6C606A" w:themeColor="followedHyperlink"/>
      <w:u w:val="single"/>
    </w:rPr>
  </w:style>
  <w:style w:type="character" w:customStyle="1" w:styleId="NoSpacingChar">
    <w:name w:val="No Spacing Char"/>
    <w:basedOn w:val="DefaultParagraphFont"/>
    <w:link w:val="NoSpacing"/>
    <w:uiPriority w:val="1"/>
    <w:rsid w:val="001F7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624575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hyperlink" Target="https://www.scribd.com/document/369791051/Railway-Signalling-Einzelseiten-pdf" TargetMode="External"/><Relationship Id="rId3" Type="http://schemas.openxmlformats.org/officeDocument/2006/relationships/customXml" Target="../customXml/item3.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emf"/><Relationship Id="rId25" Type="http://schemas.openxmlformats.org/officeDocument/2006/relationships/hyperlink" Target="http://www.irfca.org/faq/faq-signal.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hyperlink" Target="http://www.scr.indianrailways.gov.in/cris//uploads/files/1406180385795-Signal_Engineering_Manual_II.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railroadsignals.us/basics/basics1.htm"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12.gif"/><Relationship Id="rId28" Type="http://schemas.openxmlformats.org/officeDocument/2006/relationships/hyperlink" Target="http://www.indianrailways.gov.in/railwayboard/uploads/directorate/safety/SR_SR/SR_SR_CHAP3.pdf" TargetMode="External"/><Relationship Id="rId10" Type="http://schemas.openxmlformats.org/officeDocument/2006/relationships/footnotes" Target="footnotes.xml"/><Relationship Id="rId19" Type="http://schemas.openxmlformats.org/officeDocument/2006/relationships/image" Target="media/image8.emf"/><Relationship Id="rId31" Type="http://schemas.openxmlformats.org/officeDocument/2006/relationships/hyperlink" Target="https://drive.google.com/file/d/1q-uRwYoYZCP1Dc7K70HwqnFE-8Y7jGWM/vie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1.emf"/><Relationship Id="rId27" Type="http://schemas.openxmlformats.org/officeDocument/2006/relationships/hyperlink" Target="http://www.iriset.indianrailways.gov.in/" TargetMode="External"/><Relationship Id="rId30" Type="http://schemas.openxmlformats.org/officeDocument/2006/relationships/hyperlink" Target="https://drive.google.com/file/d/113L7WHW-Ez8VEvGTQob20o_5K7QT_luz/view" TargetMode="Externa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lk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001510401130</PublishDate>
  <Abstract/>
  <CompanyAddress>001510401130</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2</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3</b:RefOrder>
  </b:Source>
  <b:Source>
    <b:Tag>SAT07</b:Tag>
    <b:SourceType>Book</b:SourceType>
    <b:Guid>{5299B51F-F09A-4880-BF89-6FB020D0658D}</b:Guid>
    <b:Author>
      <b:Author>
        <b:NameList>
          <b:Person>
            <b:Last>AGRAWAL</b:Last>
            <b:First>SATISH</b:First>
            <b:Middle>CHANDRA AND M.M.</b:Middle>
          </b:Person>
        </b:NameList>
      </b:Author>
    </b:Author>
    <b:Title>RAILWAY ENGINEERING</b:Title>
    <b:Year>2007</b:Year>
    <b:City>NEW DELHI</b:City>
    <b:Publisher>OXFORD UNIVERSITY PRESS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A3A25395-3857-47C5-AC8A-9822698B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335</TotalTime>
  <Pages>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bce iii</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dc:title>
  <dc:subject>SIGNALLING AND CONTROL</dc:subject>
  <dc:creator>pulkit kushwaha</dc:creator>
  <cp:lastModifiedBy>pulkit kushwaha</cp:lastModifiedBy>
  <cp:revision>7</cp:revision>
  <dcterms:created xsi:type="dcterms:W3CDTF">2018-02-08T17:04:00Z</dcterms:created>
  <dcterms:modified xsi:type="dcterms:W3CDTF">2018-02-09T07:43:00Z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